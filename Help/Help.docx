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FDC" w:rsidRPr="00CA7798" w:rsidRDefault="001F4FDD" w:rsidP="00D61366">
      <w:pPr>
        <w:jc w:val="center"/>
        <w:rPr>
          <w:b/>
          <w:sz w:val="32"/>
          <w:szCs w:val="32"/>
        </w:rPr>
      </w:pPr>
      <w:r>
        <w:rPr>
          <w:b/>
          <w:sz w:val="32"/>
          <w:szCs w:val="32"/>
        </w:rPr>
        <w:t xml:space="preserve">TELECOM </w:t>
      </w:r>
      <w:r w:rsidR="004E5498">
        <w:rPr>
          <w:b/>
          <w:sz w:val="32"/>
          <w:szCs w:val="32"/>
        </w:rPr>
        <w:t>AUTO</w:t>
      </w:r>
      <w:r w:rsidR="00C0404C" w:rsidRPr="003778AC">
        <w:rPr>
          <w:b/>
          <w:sz w:val="32"/>
          <w:szCs w:val="32"/>
        </w:rPr>
        <w:t xml:space="preserve"> BACKUP</w:t>
      </w:r>
      <w:r w:rsidR="00CA7798">
        <w:rPr>
          <w:b/>
          <w:sz w:val="32"/>
          <w:szCs w:val="32"/>
        </w:rPr>
        <w:t xml:space="preserve"> </w:t>
      </w:r>
      <w:r w:rsidR="00C0404C" w:rsidRPr="003778AC">
        <w:rPr>
          <w:b/>
          <w:sz w:val="32"/>
          <w:szCs w:val="32"/>
        </w:rPr>
        <w:t xml:space="preserve">version </w:t>
      </w:r>
      <w:r w:rsidR="00753D94">
        <w:rPr>
          <w:b/>
          <w:sz w:val="32"/>
          <w:szCs w:val="32"/>
        </w:rPr>
        <w:t>8</w:t>
      </w:r>
      <w:r w:rsidR="002938EA">
        <w:rPr>
          <w:b/>
          <w:sz w:val="32"/>
          <w:szCs w:val="32"/>
        </w:rPr>
        <w:t>.0.0.</w:t>
      </w:r>
      <w:r w:rsidR="00B439D8">
        <w:rPr>
          <w:b/>
          <w:sz w:val="32"/>
          <w:szCs w:val="32"/>
        </w:rPr>
        <w:t>0</w:t>
      </w:r>
      <w:r w:rsidR="004F0343">
        <w:rPr>
          <w:b/>
          <w:sz w:val="32"/>
          <w:szCs w:val="32"/>
        </w:rPr>
        <w:t xml:space="preserve"> </w:t>
      </w:r>
      <w:r w:rsidR="00190382">
        <w:rPr>
          <w:b/>
          <w:sz w:val="32"/>
          <w:szCs w:val="32"/>
        </w:rPr>
        <w:t>USER MANUAL</w:t>
      </w:r>
    </w:p>
    <w:p w:rsidR="00B55FDC" w:rsidRPr="003778AC" w:rsidRDefault="00B55FDC">
      <w:pPr>
        <w:rPr>
          <w:b/>
          <w:sz w:val="26"/>
          <w:szCs w:val="26"/>
        </w:rPr>
      </w:pPr>
    </w:p>
    <w:p w:rsidR="00B55FDC" w:rsidRPr="003778AC" w:rsidRDefault="005F690A">
      <w:pPr>
        <w:numPr>
          <w:ilvl w:val="0"/>
          <w:numId w:val="1"/>
        </w:numPr>
        <w:rPr>
          <w:b/>
          <w:i/>
          <w:sz w:val="26"/>
          <w:szCs w:val="26"/>
          <w:u w:val="single"/>
        </w:rPr>
      </w:pPr>
      <w:r>
        <w:rPr>
          <w:b/>
          <w:i/>
          <w:sz w:val="26"/>
          <w:szCs w:val="26"/>
          <w:u w:val="single"/>
        </w:rPr>
        <w:t>Input</w:t>
      </w:r>
      <w:r w:rsidR="004E5498">
        <w:rPr>
          <w:b/>
          <w:i/>
          <w:sz w:val="26"/>
          <w:szCs w:val="26"/>
          <w:u w:val="single"/>
        </w:rPr>
        <w:t xml:space="preserve"> data</w:t>
      </w:r>
      <w:r w:rsidR="00C0404C" w:rsidRPr="003778AC">
        <w:rPr>
          <w:b/>
          <w:i/>
          <w:sz w:val="26"/>
          <w:szCs w:val="26"/>
          <w:u w:val="single"/>
        </w:rPr>
        <w:t>:</w:t>
      </w:r>
    </w:p>
    <w:p w:rsidR="00B55FDC" w:rsidRPr="003778AC" w:rsidRDefault="00B55FDC">
      <w:pPr>
        <w:ind w:left="720"/>
        <w:rPr>
          <w:b/>
          <w:i/>
          <w:sz w:val="26"/>
          <w:szCs w:val="26"/>
          <w:u w:val="single"/>
        </w:rPr>
      </w:pPr>
    </w:p>
    <w:p w:rsidR="00B55FDC" w:rsidRPr="003778AC" w:rsidRDefault="00C0404C">
      <w:pPr>
        <w:ind w:left="720"/>
        <w:rPr>
          <w:b/>
          <w:i/>
          <w:sz w:val="26"/>
          <w:szCs w:val="26"/>
          <w:u w:val="single"/>
        </w:rPr>
      </w:pPr>
      <w:r w:rsidRPr="003778AC">
        <w:rPr>
          <w:b/>
          <w:i/>
          <w:sz w:val="26"/>
          <w:szCs w:val="26"/>
          <w:u w:val="single"/>
        </w:rPr>
        <w:t xml:space="preserve">a) </w:t>
      </w:r>
      <w:r w:rsidR="0079774D">
        <w:rPr>
          <w:b/>
          <w:i/>
          <w:sz w:val="26"/>
          <w:szCs w:val="26"/>
          <w:u w:val="single"/>
        </w:rPr>
        <w:t xml:space="preserve">Input </w:t>
      </w:r>
      <w:r w:rsidR="00476624">
        <w:rPr>
          <w:b/>
          <w:i/>
          <w:sz w:val="26"/>
          <w:szCs w:val="26"/>
          <w:u w:val="single"/>
        </w:rPr>
        <w:t>data into</w:t>
      </w:r>
      <w:r w:rsidR="00FE4F92">
        <w:rPr>
          <w:b/>
          <w:i/>
          <w:sz w:val="26"/>
          <w:szCs w:val="26"/>
          <w:u w:val="single"/>
        </w:rPr>
        <w:t xml:space="preserve"> Devices.xls file</w:t>
      </w:r>
    </w:p>
    <w:p w:rsidR="00B55FDC" w:rsidRPr="003778AC" w:rsidRDefault="00B55FDC">
      <w:pPr>
        <w:ind w:left="720"/>
        <w:rPr>
          <w:b/>
          <w:i/>
          <w:sz w:val="26"/>
          <w:szCs w:val="26"/>
          <w:u w:val="single"/>
        </w:rPr>
      </w:pPr>
    </w:p>
    <w:tbl>
      <w:tblPr>
        <w:tblW w:w="5000" w:type="pct"/>
        <w:tblLook w:val="04A0"/>
      </w:tblPr>
      <w:tblGrid>
        <w:gridCol w:w="550"/>
        <w:gridCol w:w="1285"/>
        <w:gridCol w:w="1285"/>
        <w:gridCol w:w="793"/>
        <w:gridCol w:w="1076"/>
        <w:gridCol w:w="378"/>
        <w:gridCol w:w="368"/>
        <w:gridCol w:w="606"/>
        <w:gridCol w:w="793"/>
        <w:gridCol w:w="1040"/>
        <w:gridCol w:w="682"/>
      </w:tblGrid>
      <w:tr w:rsidR="008D00E2" w:rsidRPr="0096214D" w:rsidTr="008D00E2">
        <w:trPr>
          <w:trHeight w:val="255"/>
        </w:trPr>
        <w:tc>
          <w:tcPr>
            <w:tcW w:w="284" w:type="pct"/>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8D00E2" w:rsidRPr="008D00E2" w:rsidRDefault="008D00E2" w:rsidP="008D00E2">
            <w:pPr>
              <w:suppressAutoHyphens w:val="0"/>
              <w:jc w:val="center"/>
              <w:rPr>
                <w:color w:val="000000"/>
                <w:sz w:val="16"/>
                <w:szCs w:val="16"/>
                <w:lang w:eastAsia="en-US"/>
              </w:rPr>
            </w:pPr>
            <w:r w:rsidRPr="008D00E2">
              <w:rPr>
                <w:color w:val="000000"/>
                <w:sz w:val="16"/>
                <w:szCs w:val="16"/>
                <w:lang w:eastAsia="en-US"/>
              </w:rPr>
              <w:t>DeviceID</w:t>
            </w:r>
          </w:p>
        </w:tc>
        <w:tc>
          <w:tcPr>
            <w:tcW w:w="775" w:type="pct"/>
            <w:tcBorders>
              <w:top w:val="single" w:sz="4" w:space="0" w:color="auto"/>
              <w:left w:val="nil"/>
              <w:bottom w:val="single" w:sz="4" w:space="0" w:color="auto"/>
              <w:right w:val="single" w:sz="4" w:space="0" w:color="auto"/>
            </w:tcBorders>
            <w:shd w:val="clear" w:color="000000" w:fill="C0C0C0"/>
            <w:noWrap/>
            <w:vAlign w:val="bottom"/>
            <w:hideMark/>
          </w:tcPr>
          <w:p w:rsidR="008D00E2" w:rsidRPr="008D00E2" w:rsidRDefault="008D00E2" w:rsidP="008D00E2">
            <w:pPr>
              <w:suppressAutoHyphens w:val="0"/>
              <w:jc w:val="center"/>
              <w:rPr>
                <w:color w:val="000000"/>
                <w:sz w:val="16"/>
                <w:szCs w:val="16"/>
                <w:lang w:eastAsia="en-US"/>
              </w:rPr>
            </w:pPr>
            <w:r w:rsidRPr="008D00E2">
              <w:rPr>
                <w:color w:val="000000"/>
                <w:sz w:val="16"/>
                <w:szCs w:val="16"/>
                <w:lang w:eastAsia="en-US"/>
              </w:rPr>
              <w:t>DeviceName</w:t>
            </w:r>
          </w:p>
        </w:tc>
        <w:tc>
          <w:tcPr>
            <w:tcW w:w="775" w:type="pct"/>
            <w:tcBorders>
              <w:top w:val="single" w:sz="4" w:space="0" w:color="auto"/>
              <w:left w:val="nil"/>
              <w:bottom w:val="single" w:sz="4" w:space="0" w:color="auto"/>
              <w:right w:val="single" w:sz="4" w:space="0" w:color="auto"/>
            </w:tcBorders>
            <w:shd w:val="clear" w:color="000000" w:fill="C0C0C0"/>
            <w:noWrap/>
            <w:vAlign w:val="bottom"/>
            <w:hideMark/>
          </w:tcPr>
          <w:p w:rsidR="008D00E2" w:rsidRPr="008D00E2" w:rsidRDefault="008D00E2" w:rsidP="008D00E2">
            <w:pPr>
              <w:suppressAutoHyphens w:val="0"/>
              <w:jc w:val="center"/>
              <w:rPr>
                <w:color w:val="000000"/>
                <w:sz w:val="16"/>
                <w:szCs w:val="16"/>
                <w:lang w:eastAsia="en-US"/>
              </w:rPr>
            </w:pPr>
            <w:r w:rsidRPr="008D00E2">
              <w:rPr>
                <w:color w:val="000000"/>
                <w:sz w:val="16"/>
                <w:szCs w:val="16"/>
                <w:lang w:eastAsia="en-US"/>
              </w:rPr>
              <w:t>DeviceSystemName</w:t>
            </w:r>
          </w:p>
        </w:tc>
        <w:tc>
          <w:tcPr>
            <w:tcW w:w="447" w:type="pct"/>
            <w:tcBorders>
              <w:top w:val="single" w:sz="4" w:space="0" w:color="auto"/>
              <w:left w:val="nil"/>
              <w:bottom w:val="single" w:sz="4" w:space="0" w:color="auto"/>
              <w:right w:val="single" w:sz="4" w:space="0" w:color="auto"/>
            </w:tcBorders>
            <w:shd w:val="clear" w:color="000000" w:fill="C0C0C0"/>
            <w:noWrap/>
            <w:vAlign w:val="bottom"/>
            <w:hideMark/>
          </w:tcPr>
          <w:p w:rsidR="008D00E2" w:rsidRPr="008D00E2" w:rsidRDefault="008D00E2" w:rsidP="008D00E2">
            <w:pPr>
              <w:suppressAutoHyphens w:val="0"/>
              <w:jc w:val="center"/>
              <w:rPr>
                <w:color w:val="000000"/>
                <w:sz w:val="16"/>
                <w:szCs w:val="16"/>
                <w:lang w:eastAsia="en-US"/>
              </w:rPr>
            </w:pPr>
            <w:r w:rsidRPr="008D00E2">
              <w:rPr>
                <w:color w:val="000000"/>
                <w:sz w:val="16"/>
                <w:szCs w:val="16"/>
                <w:lang w:eastAsia="en-US"/>
              </w:rPr>
              <w:t>DeviceIP</w:t>
            </w:r>
          </w:p>
        </w:tc>
        <w:tc>
          <w:tcPr>
            <w:tcW w:w="635" w:type="pct"/>
            <w:tcBorders>
              <w:top w:val="single" w:sz="4" w:space="0" w:color="auto"/>
              <w:left w:val="nil"/>
              <w:bottom w:val="single" w:sz="4" w:space="0" w:color="auto"/>
              <w:right w:val="single" w:sz="4" w:space="0" w:color="auto"/>
            </w:tcBorders>
            <w:shd w:val="clear" w:color="000000" w:fill="C0C0C0"/>
            <w:noWrap/>
            <w:vAlign w:val="bottom"/>
            <w:hideMark/>
          </w:tcPr>
          <w:p w:rsidR="008D00E2" w:rsidRPr="008D00E2" w:rsidRDefault="008D00E2" w:rsidP="008D00E2">
            <w:pPr>
              <w:suppressAutoHyphens w:val="0"/>
              <w:jc w:val="center"/>
              <w:rPr>
                <w:color w:val="000000"/>
                <w:sz w:val="16"/>
                <w:szCs w:val="16"/>
                <w:lang w:eastAsia="en-US"/>
              </w:rPr>
            </w:pPr>
            <w:r w:rsidRPr="008D00E2">
              <w:rPr>
                <w:color w:val="000000"/>
                <w:sz w:val="16"/>
                <w:szCs w:val="16"/>
                <w:lang w:eastAsia="en-US"/>
              </w:rPr>
              <w:t>Type</w:t>
            </w:r>
          </w:p>
        </w:tc>
        <w:tc>
          <w:tcPr>
            <w:tcW w:w="169" w:type="pct"/>
            <w:tcBorders>
              <w:top w:val="single" w:sz="4" w:space="0" w:color="auto"/>
              <w:left w:val="nil"/>
              <w:bottom w:val="single" w:sz="4" w:space="0" w:color="auto"/>
              <w:right w:val="single" w:sz="4" w:space="0" w:color="auto"/>
            </w:tcBorders>
            <w:shd w:val="clear" w:color="000000" w:fill="C0C0C0"/>
            <w:noWrap/>
            <w:vAlign w:val="bottom"/>
            <w:hideMark/>
          </w:tcPr>
          <w:p w:rsidR="008D00E2" w:rsidRPr="008D00E2" w:rsidRDefault="008D00E2" w:rsidP="008D00E2">
            <w:pPr>
              <w:suppressAutoHyphens w:val="0"/>
              <w:jc w:val="center"/>
              <w:rPr>
                <w:color w:val="000000"/>
                <w:sz w:val="16"/>
                <w:szCs w:val="16"/>
                <w:lang w:eastAsia="en-US"/>
              </w:rPr>
            </w:pPr>
            <w:r w:rsidRPr="008D00E2">
              <w:rPr>
                <w:color w:val="000000"/>
                <w:sz w:val="16"/>
                <w:szCs w:val="16"/>
                <w:lang w:eastAsia="en-US"/>
              </w:rPr>
              <w:t>User</w:t>
            </w:r>
          </w:p>
        </w:tc>
        <w:tc>
          <w:tcPr>
            <w:tcW w:w="163" w:type="pct"/>
            <w:tcBorders>
              <w:top w:val="single" w:sz="4" w:space="0" w:color="auto"/>
              <w:left w:val="nil"/>
              <w:bottom w:val="single" w:sz="4" w:space="0" w:color="auto"/>
              <w:right w:val="single" w:sz="4" w:space="0" w:color="auto"/>
            </w:tcBorders>
            <w:shd w:val="clear" w:color="000000" w:fill="C0C0C0"/>
            <w:noWrap/>
            <w:vAlign w:val="bottom"/>
            <w:hideMark/>
          </w:tcPr>
          <w:p w:rsidR="008D00E2" w:rsidRPr="008D00E2" w:rsidRDefault="008D00E2" w:rsidP="008D00E2">
            <w:pPr>
              <w:suppressAutoHyphens w:val="0"/>
              <w:jc w:val="center"/>
              <w:rPr>
                <w:color w:val="000000"/>
                <w:sz w:val="16"/>
                <w:szCs w:val="16"/>
                <w:lang w:eastAsia="en-US"/>
              </w:rPr>
            </w:pPr>
            <w:r w:rsidRPr="008D00E2">
              <w:rPr>
                <w:color w:val="000000"/>
                <w:sz w:val="16"/>
                <w:szCs w:val="16"/>
                <w:lang w:eastAsia="en-US"/>
              </w:rPr>
              <w:t>Pass</w:t>
            </w:r>
          </w:p>
        </w:tc>
        <w:tc>
          <w:tcPr>
            <w:tcW w:w="322" w:type="pct"/>
            <w:tcBorders>
              <w:top w:val="single" w:sz="4" w:space="0" w:color="auto"/>
              <w:left w:val="nil"/>
              <w:bottom w:val="single" w:sz="4" w:space="0" w:color="auto"/>
              <w:right w:val="single" w:sz="4" w:space="0" w:color="auto"/>
            </w:tcBorders>
            <w:shd w:val="clear" w:color="000000" w:fill="C0C0C0"/>
            <w:noWrap/>
            <w:vAlign w:val="bottom"/>
            <w:hideMark/>
          </w:tcPr>
          <w:p w:rsidR="008D00E2" w:rsidRPr="008D00E2" w:rsidRDefault="008D00E2" w:rsidP="008D00E2">
            <w:pPr>
              <w:suppressAutoHyphens w:val="0"/>
              <w:jc w:val="center"/>
              <w:rPr>
                <w:color w:val="000000"/>
                <w:sz w:val="16"/>
                <w:szCs w:val="16"/>
                <w:lang w:eastAsia="en-US"/>
              </w:rPr>
            </w:pPr>
            <w:r w:rsidRPr="008D00E2">
              <w:rPr>
                <w:color w:val="000000"/>
                <w:sz w:val="16"/>
                <w:szCs w:val="16"/>
                <w:lang w:eastAsia="en-US"/>
              </w:rPr>
              <w:t>EnablePass</w:t>
            </w:r>
          </w:p>
        </w:tc>
        <w:tc>
          <w:tcPr>
            <w:tcW w:w="447" w:type="pct"/>
            <w:tcBorders>
              <w:top w:val="single" w:sz="4" w:space="0" w:color="auto"/>
              <w:left w:val="nil"/>
              <w:bottom w:val="single" w:sz="4" w:space="0" w:color="auto"/>
              <w:right w:val="single" w:sz="4" w:space="0" w:color="auto"/>
            </w:tcBorders>
            <w:shd w:val="clear" w:color="000000" w:fill="C0C0C0"/>
            <w:noWrap/>
            <w:vAlign w:val="bottom"/>
            <w:hideMark/>
          </w:tcPr>
          <w:p w:rsidR="008D00E2" w:rsidRPr="008D00E2" w:rsidRDefault="008D00E2" w:rsidP="008D00E2">
            <w:pPr>
              <w:suppressAutoHyphens w:val="0"/>
              <w:jc w:val="center"/>
              <w:rPr>
                <w:color w:val="000000"/>
                <w:sz w:val="16"/>
                <w:szCs w:val="16"/>
                <w:lang w:eastAsia="en-US"/>
              </w:rPr>
            </w:pPr>
            <w:r w:rsidRPr="008D00E2">
              <w:rPr>
                <w:color w:val="000000"/>
                <w:sz w:val="16"/>
                <w:szCs w:val="16"/>
                <w:lang w:eastAsia="en-US"/>
              </w:rPr>
              <w:t>ServerIP</w:t>
            </w:r>
          </w:p>
        </w:tc>
        <w:tc>
          <w:tcPr>
            <w:tcW w:w="612" w:type="pct"/>
            <w:tcBorders>
              <w:top w:val="single" w:sz="4" w:space="0" w:color="auto"/>
              <w:left w:val="nil"/>
              <w:bottom w:val="single" w:sz="4" w:space="0" w:color="auto"/>
              <w:right w:val="single" w:sz="4" w:space="0" w:color="auto"/>
            </w:tcBorders>
            <w:shd w:val="clear" w:color="000000" w:fill="C0C0C0"/>
            <w:noWrap/>
            <w:vAlign w:val="bottom"/>
            <w:hideMark/>
          </w:tcPr>
          <w:p w:rsidR="008D00E2" w:rsidRPr="008D00E2" w:rsidRDefault="008D00E2" w:rsidP="008D00E2">
            <w:pPr>
              <w:suppressAutoHyphens w:val="0"/>
              <w:jc w:val="center"/>
              <w:rPr>
                <w:color w:val="000000"/>
                <w:sz w:val="16"/>
                <w:szCs w:val="16"/>
                <w:lang w:eastAsia="en-US"/>
              </w:rPr>
            </w:pPr>
            <w:r w:rsidRPr="008D00E2">
              <w:rPr>
                <w:color w:val="000000"/>
                <w:sz w:val="16"/>
                <w:szCs w:val="16"/>
                <w:lang w:eastAsia="en-US"/>
              </w:rPr>
              <w:t>FileName</w:t>
            </w:r>
          </w:p>
        </w:tc>
        <w:tc>
          <w:tcPr>
            <w:tcW w:w="372" w:type="pct"/>
            <w:tcBorders>
              <w:top w:val="single" w:sz="4" w:space="0" w:color="auto"/>
              <w:left w:val="nil"/>
              <w:bottom w:val="single" w:sz="4" w:space="0" w:color="auto"/>
              <w:right w:val="single" w:sz="4" w:space="0" w:color="auto"/>
            </w:tcBorders>
            <w:shd w:val="clear" w:color="000000" w:fill="C0C0C0"/>
            <w:noWrap/>
            <w:vAlign w:val="bottom"/>
            <w:hideMark/>
          </w:tcPr>
          <w:p w:rsidR="008D00E2" w:rsidRPr="008D00E2" w:rsidRDefault="008D00E2" w:rsidP="008D00E2">
            <w:pPr>
              <w:suppressAutoHyphens w:val="0"/>
              <w:jc w:val="center"/>
              <w:rPr>
                <w:color w:val="000000"/>
                <w:sz w:val="16"/>
                <w:szCs w:val="16"/>
                <w:lang w:eastAsia="en-US"/>
              </w:rPr>
            </w:pPr>
            <w:r w:rsidRPr="008D00E2">
              <w:rPr>
                <w:color w:val="000000"/>
                <w:sz w:val="16"/>
                <w:szCs w:val="16"/>
                <w:lang w:eastAsia="en-US"/>
              </w:rPr>
              <w:t>Manufacturer</w:t>
            </w:r>
          </w:p>
        </w:tc>
      </w:tr>
      <w:tr w:rsidR="008D00E2" w:rsidRPr="008D00E2" w:rsidTr="008D00E2">
        <w:trPr>
          <w:trHeight w:val="255"/>
        </w:trPr>
        <w:tc>
          <w:tcPr>
            <w:tcW w:w="284" w:type="pct"/>
            <w:tcBorders>
              <w:top w:val="nil"/>
              <w:left w:val="single" w:sz="4" w:space="0" w:color="auto"/>
              <w:bottom w:val="single" w:sz="4" w:space="0" w:color="auto"/>
              <w:right w:val="single" w:sz="4" w:space="0" w:color="auto"/>
            </w:tcBorders>
            <w:shd w:val="clear" w:color="auto" w:fill="auto"/>
            <w:vAlign w:val="bottom"/>
            <w:hideMark/>
          </w:tcPr>
          <w:p w:rsidR="008D00E2" w:rsidRPr="008D00E2" w:rsidRDefault="008D00E2" w:rsidP="008D00E2">
            <w:pPr>
              <w:suppressAutoHyphens w:val="0"/>
              <w:jc w:val="right"/>
              <w:rPr>
                <w:color w:val="000000"/>
                <w:sz w:val="16"/>
                <w:szCs w:val="16"/>
                <w:lang w:eastAsia="en-US"/>
              </w:rPr>
            </w:pPr>
            <w:r w:rsidRPr="008D00E2">
              <w:rPr>
                <w:color w:val="000000"/>
                <w:sz w:val="16"/>
                <w:szCs w:val="16"/>
                <w:lang w:eastAsia="en-US"/>
              </w:rPr>
              <w:t>1</w:t>
            </w:r>
          </w:p>
        </w:tc>
        <w:tc>
          <w:tcPr>
            <w:tcW w:w="775"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DSL_DLK.CN3.H11</w:t>
            </w:r>
          </w:p>
        </w:tc>
        <w:tc>
          <w:tcPr>
            <w:tcW w:w="775"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DSL_DLK.CN3.H11</w:t>
            </w:r>
          </w:p>
        </w:tc>
        <w:tc>
          <w:tcPr>
            <w:tcW w:w="447"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10.55.6.1</w:t>
            </w:r>
          </w:p>
        </w:tc>
        <w:tc>
          <w:tcPr>
            <w:tcW w:w="635"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HuaweiMA5616</w:t>
            </w:r>
          </w:p>
        </w:tc>
        <w:tc>
          <w:tcPr>
            <w:tcW w:w="169"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user</w:t>
            </w:r>
          </w:p>
        </w:tc>
        <w:tc>
          <w:tcPr>
            <w:tcW w:w="163"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pass</w:t>
            </w:r>
          </w:p>
        </w:tc>
        <w:tc>
          <w:tcPr>
            <w:tcW w:w="322"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 </w:t>
            </w:r>
          </w:p>
        </w:tc>
        <w:tc>
          <w:tcPr>
            <w:tcW w:w="447"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10.55.6.253</w:t>
            </w:r>
          </w:p>
        </w:tc>
        <w:tc>
          <w:tcPr>
            <w:tcW w:w="612"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 </w:t>
            </w:r>
          </w:p>
        </w:tc>
        <w:tc>
          <w:tcPr>
            <w:tcW w:w="372" w:type="pct"/>
            <w:tcBorders>
              <w:top w:val="nil"/>
              <w:left w:val="nil"/>
              <w:bottom w:val="single" w:sz="4" w:space="0" w:color="auto"/>
              <w:right w:val="single" w:sz="4" w:space="0" w:color="auto"/>
            </w:tcBorders>
            <w:shd w:val="clear" w:color="auto" w:fill="auto"/>
            <w:noWrap/>
            <w:vAlign w:val="bottom"/>
            <w:hideMark/>
          </w:tcPr>
          <w:p w:rsidR="008D00E2" w:rsidRPr="008D00E2" w:rsidRDefault="008D00E2" w:rsidP="008D00E2">
            <w:pPr>
              <w:suppressAutoHyphens w:val="0"/>
              <w:rPr>
                <w:sz w:val="16"/>
                <w:szCs w:val="16"/>
                <w:lang w:eastAsia="en-US"/>
              </w:rPr>
            </w:pPr>
            <w:r w:rsidRPr="008D00E2">
              <w:rPr>
                <w:sz w:val="16"/>
                <w:szCs w:val="16"/>
                <w:lang w:eastAsia="en-US"/>
              </w:rPr>
              <w:t>Huawei</w:t>
            </w:r>
          </w:p>
        </w:tc>
      </w:tr>
      <w:tr w:rsidR="008D00E2" w:rsidRPr="008D00E2" w:rsidTr="008D00E2">
        <w:trPr>
          <w:trHeight w:val="255"/>
        </w:trPr>
        <w:tc>
          <w:tcPr>
            <w:tcW w:w="284" w:type="pct"/>
            <w:tcBorders>
              <w:top w:val="nil"/>
              <w:left w:val="single" w:sz="4" w:space="0" w:color="auto"/>
              <w:bottom w:val="single" w:sz="4" w:space="0" w:color="auto"/>
              <w:right w:val="single" w:sz="4" w:space="0" w:color="auto"/>
            </w:tcBorders>
            <w:shd w:val="clear" w:color="auto" w:fill="auto"/>
            <w:vAlign w:val="bottom"/>
            <w:hideMark/>
          </w:tcPr>
          <w:p w:rsidR="008D00E2" w:rsidRPr="008D00E2" w:rsidRDefault="008D00E2" w:rsidP="008D00E2">
            <w:pPr>
              <w:suppressAutoHyphens w:val="0"/>
              <w:jc w:val="right"/>
              <w:rPr>
                <w:color w:val="000000"/>
                <w:sz w:val="16"/>
                <w:szCs w:val="16"/>
                <w:lang w:eastAsia="en-US"/>
              </w:rPr>
            </w:pPr>
            <w:r w:rsidRPr="008D00E2">
              <w:rPr>
                <w:color w:val="000000"/>
                <w:sz w:val="16"/>
                <w:szCs w:val="16"/>
                <w:lang w:eastAsia="en-US"/>
              </w:rPr>
              <w:t>2</w:t>
            </w:r>
          </w:p>
        </w:tc>
        <w:tc>
          <w:tcPr>
            <w:tcW w:w="775"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DSL_DLK.EUY.H01</w:t>
            </w:r>
          </w:p>
        </w:tc>
        <w:tc>
          <w:tcPr>
            <w:tcW w:w="775"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DSL_DLK.EUY.H01</w:t>
            </w:r>
          </w:p>
        </w:tc>
        <w:tc>
          <w:tcPr>
            <w:tcW w:w="447"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172.20.223.1</w:t>
            </w:r>
          </w:p>
        </w:tc>
        <w:tc>
          <w:tcPr>
            <w:tcW w:w="635"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HuaweiMA5600</w:t>
            </w:r>
          </w:p>
        </w:tc>
        <w:tc>
          <w:tcPr>
            <w:tcW w:w="169"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user</w:t>
            </w:r>
          </w:p>
        </w:tc>
        <w:tc>
          <w:tcPr>
            <w:tcW w:w="163"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pass</w:t>
            </w:r>
          </w:p>
        </w:tc>
        <w:tc>
          <w:tcPr>
            <w:tcW w:w="322"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 </w:t>
            </w:r>
          </w:p>
        </w:tc>
        <w:tc>
          <w:tcPr>
            <w:tcW w:w="447"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172.20.223.253</w:t>
            </w:r>
          </w:p>
        </w:tc>
        <w:tc>
          <w:tcPr>
            <w:tcW w:w="612"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 </w:t>
            </w:r>
          </w:p>
        </w:tc>
        <w:tc>
          <w:tcPr>
            <w:tcW w:w="372" w:type="pct"/>
            <w:tcBorders>
              <w:top w:val="nil"/>
              <w:left w:val="nil"/>
              <w:bottom w:val="single" w:sz="4" w:space="0" w:color="auto"/>
              <w:right w:val="single" w:sz="4" w:space="0" w:color="auto"/>
            </w:tcBorders>
            <w:shd w:val="clear" w:color="auto" w:fill="auto"/>
            <w:noWrap/>
            <w:vAlign w:val="bottom"/>
            <w:hideMark/>
          </w:tcPr>
          <w:p w:rsidR="008D00E2" w:rsidRPr="008D00E2" w:rsidRDefault="008D00E2" w:rsidP="008D00E2">
            <w:pPr>
              <w:suppressAutoHyphens w:val="0"/>
              <w:rPr>
                <w:sz w:val="16"/>
                <w:szCs w:val="16"/>
                <w:lang w:eastAsia="en-US"/>
              </w:rPr>
            </w:pPr>
            <w:r w:rsidRPr="008D00E2">
              <w:rPr>
                <w:sz w:val="16"/>
                <w:szCs w:val="16"/>
                <w:lang w:eastAsia="en-US"/>
              </w:rPr>
              <w:t>Huawei</w:t>
            </w:r>
          </w:p>
        </w:tc>
      </w:tr>
      <w:tr w:rsidR="008D00E2" w:rsidRPr="008D00E2" w:rsidTr="008D00E2">
        <w:trPr>
          <w:trHeight w:val="255"/>
        </w:trPr>
        <w:tc>
          <w:tcPr>
            <w:tcW w:w="284" w:type="pct"/>
            <w:tcBorders>
              <w:top w:val="nil"/>
              <w:left w:val="single" w:sz="4" w:space="0" w:color="auto"/>
              <w:bottom w:val="single" w:sz="4" w:space="0" w:color="auto"/>
              <w:right w:val="single" w:sz="4" w:space="0" w:color="auto"/>
            </w:tcBorders>
            <w:shd w:val="clear" w:color="auto" w:fill="auto"/>
            <w:vAlign w:val="bottom"/>
            <w:hideMark/>
          </w:tcPr>
          <w:p w:rsidR="008D00E2" w:rsidRPr="008D00E2" w:rsidRDefault="008D00E2" w:rsidP="008D00E2">
            <w:pPr>
              <w:suppressAutoHyphens w:val="0"/>
              <w:jc w:val="right"/>
              <w:rPr>
                <w:color w:val="000000"/>
                <w:sz w:val="16"/>
                <w:szCs w:val="16"/>
                <w:lang w:eastAsia="en-US"/>
              </w:rPr>
            </w:pPr>
            <w:r w:rsidRPr="008D00E2">
              <w:rPr>
                <w:color w:val="000000"/>
                <w:sz w:val="16"/>
                <w:szCs w:val="16"/>
                <w:lang w:eastAsia="en-US"/>
              </w:rPr>
              <w:t>3</w:t>
            </w:r>
          </w:p>
        </w:tc>
        <w:tc>
          <w:tcPr>
            <w:tcW w:w="775"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DSL_DLK.HBH.S11</w:t>
            </w:r>
          </w:p>
        </w:tc>
        <w:tc>
          <w:tcPr>
            <w:tcW w:w="775"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DSL_DLK.HBH.S11</w:t>
            </w:r>
          </w:p>
        </w:tc>
        <w:tc>
          <w:tcPr>
            <w:tcW w:w="447"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172.20.220.1</w:t>
            </w:r>
          </w:p>
        </w:tc>
        <w:tc>
          <w:tcPr>
            <w:tcW w:w="635"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SiemenshiX5635</w:t>
            </w:r>
          </w:p>
        </w:tc>
        <w:tc>
          <w:tcPr>
            <w:tcW w:w="169"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user</w:t>
            </w:r>
          </w:p>
        </w:tc>
        <w:tc>
          <w:tcPr>
            <w:tcW w:w="163"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pass</w:t>
            </w:r>
          </w:p>
        </w:tc>
        <w:tc>
          <w:tcPr>
            <w:tcW w:w="322"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 </w:t>
            </w:r>
          </w:p>
        </w:tc>
        <w:tc>
          <w:tcPr>
            <w:tcW w:w="447"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172.20.220.253</w:t>
            </w:r>
          </w:p>
        </w:tc>
        <w:tc>
          <w:tcPr>
            <w:tcW w:w="612"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 </w:t>
            </w:r>
          </w:p>
        </w:tc>
        <w:tc>
          <w:tcPr>
            <w:tcW w:w="372"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Siemens</w:t>
            </w:r>
          </w:p>
        </w:tc>
      </w:tr>
      <w:tr w:rsidR="008D00E2" w:rsidRPr="008D00E2" w:rsidTr="008D00E2">
        <w:trPr>
          <w:trHeight w:val="255"/>
        </w:trPr>
        <w:tc>
          <w:tcPr>
            <w:tcW w:w="284" w:type="pct"/>
            <w:tcBorders>
              <w:top w:val="nil"/>
              <w:left w:val="single" w:sz="4" w:space="0" w:color="auto"/>
              <w:bottom w:val="single" w:sz="4" w:space="0" w:color="auto"/>
              <w:right w:val="single" w:sz="4" w:space="0" w:color="auto"/>
            </w:tcBorders>
            <w:shd w:val="clear" w:color="auto" w:fill="auto"/>
            <w:vAlign w:val="bottom"/>
            <w:hideMark/>
          </w:tcPr>
          <w:p w:rsidR="008D00E2" w:rsidRPr="008D00E2" w:rsidRDefault="008D00E2" w:rsidP="008D00E2">
            <w:pPr>
              <w:suppressAutoHyphens w:val="0"/>
              <w:jc w:val="right"/>
              <w:rPr>
                <w:color w:val="000000"/>
                <w:sz w:val="16"/>
                <w:szCs w:val="16"/>
                <w:lang w:eastAsia="en-US"/>
              </w:rPr>
            </w:pPr>
            <w:r w:rsidRPr="008D00E2">
              <w:rPr>
                <w:color w:val="000000"/>
                <w:sz w:val="16"/>
                <w:szCs w:val="16"/>
                <w:lang w:eastAsia="en-US"/>
              </w:rPr>
              <w:t>4</w:t>
            </w:r>
          </w:p>
        </w:tc>
        <w:tc>
          <w:tcPr>
            <w:tcW w:w="775"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DSL_DLK.HKH.S11</w:t>
            </w:r>
          </w:p>
        </w:tc>
        <w:tc>
          <w:tcPr>
            <w:tcW w:w="775"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DSL_DLK.HKH.S11</w:t>
            </w:r>
          </w:p>
        </w:tc>
        <w:tc>
          <w:tcPr>
            <w:tcW w:w="447"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172.20.220.2</w:t>
            </w:r>
          </w:p>
        </w:tc>
        <w:tc>
          <w:tcPr>
            <w:tcW w:w="635"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SiemenshiX5630</w:t>
            </w:r>
          </w:p>
        </w:tc>
        <w:tc>
          <w:tcPr>
            <w:tcW w:w="169"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user</w:t>
            </w:r>
          </w:p>
        </w:tc>
        <w:tc>
          <w:tcPr>
            <w:tcW w:w="163"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pass</w:t>
            </w:r>
          </w:p>
        </w:tc>
        <w:tc>
          <w:tcPr>
            <w:tcW w:w="322"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 </w:t>
            </w:r>
          </w:p>
        </w:tc>
        <w:tc>
          <w:tcPr>
            <w:tcW w:w="447"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172.20.220.253</w:t>
            </w:r>
          </w:p>
        </w:tc>
        <w:tc>
          <w:tcPr>
            <w:tcW w:w="612"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 </w:t>
            </w:r>
          </w:p>
        </w:tc>
        <w:tc>
          <w:tcPr>
            <w:tcW w:w="372"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Siemens</w:t>
            </w:r>
          </w:p>
        </w:tc>
      </w:tr>
      <w:tr w:rsidR="008D00E2" w:rsidRPr="008D00E2" w:rsidTr="008D00E2">
        <w:trPr>
          <w:trHeight w:val="255"/>
        </w:trPr>
        <w:tc>
          <w:tcPr>
            <w:tcW w:w="284" w:type="pct"/>
            <w:tcBorders>
              <w:top w:val="nil"/>
              <w:left w:val="single" w:sz="4" w:space="0" w:color="auto"/>
              <w:bottom w:val="single" w:sz="4" w:space="0" w:color="auto"/>
              <w:right w:val="single" w:sz="4" w:space="0" w:color="auto"/>
            </w:tcBorders>
            <w:shd w:val="clear" w:color="auto" w:fill="auto"/>
            <w:vAlign w:val="bottom"/>
            <w:hideMark/>
          </w:tcPr>
          <w:p w:rsidR="008D00E2" w:rsidRPr="008D00E2" w:rsidRDefault="008D00E2" w:rsidP="008D00E2">
            <w:pPr>
              <w:suppressAutoHyphens w:val="0"/>
              <w:jc w:val="right"/>
              <w:rPr>
                <w:color w:val="000000"/>
                <w:sz w:val="16"/>
                <w:szCs w:val="16"/>
                <w:lang w:eastAsia="en-US"/>
              </w:rPr>
            </w:pPr>
            <w:r w:rsidRPr="008D00E2">
              <w:rPr>
                <w:color w:val="000000"/>
                <w:sz w:val="16"/>
                <w:szCs w:val="16"/>
                <w:lang w:eastAsia="en-US"/>
              </w:rPr>
              <w:t>5</w:t>
            </w:r>
          </w:p>
        </w:tc>
        <w:tc>
          <w:tcPr>
            <w:tcW w:w="775"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DSL_DLK.KBG.S61</w:t>
            </w:r>
          </w:p>
        </w:tc>
        <w:tc>
          <w:tcPr>
            <w:tcW w:w="775"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DSL_DLK.KBG.S61</w:t>
            </w:r>
          </w:p>
        </w:tc>
        <w:tc>
          <w:tcPr>
            <w:tcW w:w="447"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172.20.220.3</w:t>
            </w:r>
          </w:p>
        </w:tc>
        <w:tc>
          <w:tcPr>
            <w:tcW w:w="635"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SiemenshiD6615</w:t>
            </w:r>
          </w:p>
        </w:tc>
        <w:tc>
          <w:tcPr>
            <w:tcW w:w="169"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user</w:t>
            </w:r>
          </w:p>
        </w:tc>
        <w:tc>
          <w:tcPr>
            <w:tcW w:w="163"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pass</w:t>
            </w:r>
          </w:p>
        </w:tc>
        <w:tc>
          <w:tcPr>
            <w:tcW w:w="322"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 </w:t>
            </w:r>
          </w:p>
        </w:tc>
        <w:tc>
          <w:tcPr>
            <w:tcW w:w="447"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172.20.220.253</w:t>
            </w:r>
          </w:p>
        </w:tc>
        <w:tc>
          <w:tcPr>
            <w:tcW w:w="612"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 </w:t>
            </w:r>
          </w:p>
        </w:tc>
        <w:tc>
          <w:tcPr>
            <w:tcW w:w="372"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Siemens</w:t>
            </w:r>
          </w:p>
        </w:tc>
      </w:tr>
      <w:tr w:rsidR="008D00E2" w:rsidRPr="008D00E2" w:rsidTr="008D00E2">
        <w:trPr>
          <w:trHeight w:val="255"/>
        </w:trPr>
        <w:tc>
          <w:tcPr>
            <w:tcW w:w="284" w:type="pct"/>
            <w:tcBorders>
              <w:top w:val="nil"/>
              <w:left w:val="single" w:sz="4" w:space="0" w:color="auto"/>
              <w:bottom w:val="single" w:sz="4" w:space="0" w:color="auto"/>
              <w:right w:val="single" w:sz="4" w:space="0" w:color="auto"/>
            </w:tcBorders>
            <w:shd w:val="clear" w:color="auto" w:fill="auto"/>
            <w:vAlign w:val="bottom"/>
            <w:hideMark/>
          </w:tcPr>
          <w:p w:rsidR="008D00E2" w:rsidRPr="008D00E2" w:rsidRDefault="008D00E2" w:rsidP="008D00E2">
            <w:pPr>
              <w:suppressAutoHyphens w:val="0"/>
              <w:jc w:val="right"/>
              <w:rPr>
                <w:color w:val="000000"/>
                <w:sz w:val="16"/>
                <w:szCs w:val="16"/>
                <w:lang w:eastAsia="en-US"/>
              </w:rPr>
            </w:pPr>
            <w:r w:rsidRPr="008D00E2">
              <w:rPr>
                <w:color w:val="000000"/>
                <w:sz w:val="16"/>
                <w:szCs w:val="16"/>
                <w:lang w:eastAsia="en-US"/>
              </w:rPr>
              <w:t>6</w:t>
            </w:r>
          </w:p>
        </w:tc>
        <w:tc>
          <w:tcPr>
            <w:tcW w:w="775"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DSL_DLK.TTN.Z11</w:t>
            </w:r>
          </w:p>
        </w:tc>
        <w:tc>
          <w:tcPr>
            <w:tcW w:w="775"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DSL_DLK.TTN.Z11</w:t>
            </w:r>
          </w:p>
        </w:tc>
        <w:tc>
          <w:tcPr>
            <w:tcW w:w="447"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172.20.220.4</w:t>
            </w:r>
          </w:p>
        </w:tc>
        <w:tc>
          <w:tcPr>
            <w:tcW w:w="635" w:type="pct"/>
            <w:tcBorders>
              <w:top w:val="nil"/>
              <w:left w:val="nil"/>
              <w:bottom w:val="single" w:sz="4" w:space="0" w:color="auto"/>
              <w:right w:val="single" w:sz="4" w:space="0" w:color="auto"/>
            </w:tcBorders>
            <w:shd w:val="clear" w:color="auto" w:fill="auto"/>
            <w:noWrap/>
            <w:vAlign w:val="bottom"/>
            <w:hideMark/>
          </w:tcPr>
          <w:p w:rsidR="008D00E2" w:rsidRPr="008D00E2" w:rsidRDefault="008D00E2" w:rsidP="008D00E2">
            <w:pPr>
              <w:suppressAutoHyphens w:val="0"/>
              <w:rPr>
                <w:sz w:val="16"/>
                <w:szCs w:val="16"/>
                <w:lang w:eastAsia="en-US"/>
              </w:rPr>
            </w:pPr>
            <w:r w:rsidRPr="008D00E2">
              <w:rPr>
                <w:sz w:val="16"/>
                <w:szCs w:val="16"/>
                <w:lang w:eastAsia="en-US"/>
              </w:rPr>
              <w:t>ZTE-9806H</w:t>
            </w:r>
          </w:p>
        </w:tc>
        <w:tc>
          <w:tcPr>
            <w:tcW w:w="169"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user</w:t>
            </w:r>
          </w:p>
        </w:tc>
        <w:tc>
          <w:tcPr>
            <w:tcW w:w="163"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pass</w:t>
            </w:r>
          </w:p>
        </w:tc>
        <w:tc>
          <w:tcPr>
            <w:tcW w:w="322"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 </w:t>
            </w:r>
          </w:p>
        </w:tc>
        <w:tc>
          <w:tcPr>
            <w:tcW w:w="447"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172.20.220.253</w:t>
            </w:r>
          </w:p>
        </w:tc>
        <w:tc>
          <w:tcPr>
            <w:tcW w:w="612" w:type="pct"/>
            <w:tcBorders>
              <w:top w:val="nil"/>
              <w:left w:val="nil"/>
              <w:bottom w:val="single" w:sz="4" w:space="0" w:color="auto"/>
              <w:right w:val="single" w:sz="4" w:space="0" w:color="auto"/>
            </w:tcBorders>
            <w:shd w:val="clear" w:color="auto" w:fill="auto"/>
            <w:noWrap/>
            <w:vAlign w:val="bottom"/>
            <w:hideMark/>
          </w:tcPr>
          <w:p w:rsidR="008D00E2" w:rsidRPr="008D00E2" w:rsidRDefault="008D00E2" w:rsidP="008D00E2">
            <w:pPr>
              <w:suppressAutoHyphens w:val="0"/>
              <w:rPr>
                <w:sz w:val="16"/>
                <w:szCs w:val="16"/>
                <w:lang w:eastAsia="en-US"/>
              </w:rPr>
            </w:pPr>
            <w:r w:rsidRPr="008D00E2">
              <w:rPr>
                <w:sz w:val="16"/>
                <w:szCs w:val="16"/>
                <w:lang w:eastAsia="en-US"/>
              </w:rPr>
              <w:t> </w:t>
            </w:r>
          </w:p>
        </w:tc>
        <w:tc>
          <w:tcPr>
            <w:tcW w:w="372"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ZTE</w:t>
            </w:r>
          </w:p>
        </w:tc>
      </w:tr>
      <w:tr w:rsidR="008D00E2" w:rsidRPr="008D00E2" w:rsidTr="008D00E2">
        <w:trPr>
          <w:trHeight w:val="255"/>
        </w:trPr>
        <w:tc>
          <w:tcPr>
            <w:tcW w:w="284" w:type="pct"/>
            <w:tcBorders>
              <w:top w:val="nil"/>
              <w:left w:val="single" w:sz="4" w:space="0" w:color="auto"/>
              <w:bottom w:val="single" w:sz="4" w:space="0" w:color="auto"/>
              <w:right w:val="single" w:sz="4" w:space="0" w:color="auto"/>
            </w:tcBorders>
            <w:shd w:val="clear" w:color="auto" w:fill="auto"/>
            <w:vAlign w:val="bottom"/>
            <w:hideMark/>
          </w:tcPr>
          <w:p w:rsidR="008D00E2" w:rsidRPr="008D00E2" w:rsidRDefault="008D00E2" w:rsidP="008D00E2">
            <w:pPr>
              <w:suppressAutoHyphens w:val="0"/>
              <w:jc w:val="right"/>
              <w:rPr>
                <w:color w:val="000000"/>
                <w:sz w:val="16"/>
                <w:szCs w:val="16"/>
                <w:lang w:eastAsia="en-US"/>
              </w:rPr>
            </w:pPr>
            <w:r w:rsidRPr="008D00E2">
              <w:rPr>
                <w:color w:val="000000"/>
                <w:sz w:val="16"/>
                <w:szCs w:val="16"/>
                <w:lang w:eastAsia="en-US"/>
              </w:rPr>
              <w:t>7</w:t>
            </w:r>
          </w:p>
        </w:tc>
        <w:tc>
          <w:tcPr>
            <w:tcW w:w="775"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DSL_DLK.YNG.A12</w:t>
            </w:r>
          </w:p>
        </w:tc>
        <w:tc>
          <w:tcPr>
            <w:tcW w:w="775"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DSL_DLK.YNG.A12</w:t>
            </w:r>
          </w:p>
        </w:tc>
        <w:tc>
          <w:tcPr>
            <w:tcW w:w="447"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172.20.223.2</w:t>
            </w:r>
          </w:p>
        </w:tc>
        <w:tc>
          <w:tcPr>
            <w:tcW w:w="635"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MSAN</w:t>
            </w:r>
          </w:p>
        </w:tc>
        <w:tc>
          <w:tcPr>
            <w:tcW w:w="169"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user</w:t>
            </w:r>
          </w:p>
        </w:tc>
        <w:tc>
          <w:tcPr>
            <w:tcW w:w="163"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pass</w:t>
            </w:r>
          </w:p>
        </w:tc>
        <w:tc>
          <w:tcPr>
            <w:tcW w:w="322"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 </w:t>
            </w:r>
          </w:p>
        </w:tc>
        <w:tc>
          <w:tcPr>
            <w:tcW w:w="447"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172.20.223.253</w:t>
            </w:r>
          </w:p>
        </w:tc>
        <w:tc>
          <w:tcPr>
            <w:tcW w:w="612"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 </w:t>
            </w:r>
          </w:p>
        </w:tc>
        <w:tc>
          <w:tcPr>
            <w:tcW w:w="372"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Alcatel</w:t>
            </w:r>
          </w:p>
        </w:tc>
      </w:tr>
      <w:tr w:rsidR="008D00E2" w:rsidRPr="008D00E2" w:rsidTr="008D00E2">
        <w:trPr>
          <w:trHeight w:val="255"/>
        </w:trPr>
        <w:tc>
          <w:tcPr>
            <w:tcW w:w="284" w:type="pct"/>
            <w:tcBorders>
              <w:top w:val="nil"/>
              <w:left w:val="single" w:sz="4" w:space="0" w:color="auto"/>
              <w:bottom w:val="single" w:sz="4" w:space="0" w:color="auto"/>
              <w:right w:val="single" w:sz="4" w:space="0" w:color="auto"/>
            </w:tcBorders>
            <w:shd w:val="clear" w:color="auto" w:fill="auto"/>
            <w:vAlign w:val="bottom"/>
            <w:hideMark/>
          </w:tcPr>
          <w:p w:rsidR="008D00E2" w:rsidRPr="008D00E2" w:rsidRDefault="008D00E2" w:rsidP="008D00E2">
            <w:pPr>
              <w:suppressAutoHyphens w:val="0"/>
              <w:jc w:val="right"/>
              <w:rPr>
                <w:color w:val="000000"/>
                <w:sz w:val="16"/>
                <w:szCs w:val="16"/>
                <w:lang w:eastAsia="en-US"/>
              </w:rPr>
            </w:pPr>
            <w:r w:rsidRPr="008D00E2">
              <w:rPr>
                <w:color w:val="000000"/>
                <w:sz w:val="16"/>
                <w:szCs w:val="16"/>
                <w:lang w:eastAsia="en-US"/>
              </w:rPr>
              <w:t>8</w:t>
            </w:r>
          </w:p>
        </w:tc>
        <w:tc>
          <w:tcPr>
            <w:tcW w:w="775" w:type="pct"/>
            <w:tcBorders>
              <w:top w:val="nil"/>
              <w:left w:val="nil"/>
              <w:bottom w:val="single" w:sz="4" w:space="0" w:color="auto"/>
              <w:right w:val="single" w:sz="4" w:space="0" w:color="auto"/>
            </w:tcBorders>
            <w:shd w:val="clear" w:color="auto" w:fill="auto"/>
            <w:noWrap/>
            <w:vAlign w:val="bottom"/>
            <w:hideMark/>
          </w:tcPr>
          <w:p w:rsidR="008D00E2" w:rsidRPr="008D00E2" w:rsidRDefault="008D00E2" w:rsidP="008D00E2">
            <w:pPr>
              <w:suppressAutoHyphens w:val="0"/>
              <w:rPr>
                <w:sz w:val="16"/>
                <w:szCs w:val="16"/>
                <w:lang w:eastAsia="en-US"/>
              </w:rPr>
            </w:pPr>
            <w:r w:rsidRPr="008D00E2">
              <w:rPr>
                <w:sz w:val="16"/>
                <w:szCs w:val="16"/>
                <w:lang w:eastAsia="en-US"/>
              </w:rPr>
              <w:t>MAN_DLK00BMT</w:t>
            </w:r>
          </w:p>
        </w:tc>
        <w:tc>
          <w:tcPr>
            <w:tcW w:w="775" w:type="pct"/>
            <w:tcBorders>
              <w:top w:val="nil"/>
              <w:left w:val="nil"/>
              <w:bottom w:val="single" w:sz="4" w:space="0" w:color="auto"/>
              <w:right w:val="single" w:sz="4" w:space="0" w:color="auto"/>
            </w:tcBorders>
            <w:shd w:val="clear" w:color="auto" w:fill="auto"/>
            <w:noWrap/>
            <w:vAlign w:val="bottom"/>
            <w:hideMark/>
          </w:tcPr>
          <w:p w:rsidR="008D00E2" w:rsidRPr="008D00E2" w:rsidRDefault="008D00E2" w:rsidP="008D00E2">
            <w:pPr>
              <w:suppressAutoHyphens w:val="0"/>
              <w:rPr>
                <w:sz w:val="16"/>
                <w:szCs w:val="16"/>
                <w:lang w:eastAsia="en-US"/>
              </w:rPr>
            </w:pPr>
            <w:r w:rsidRPr="008D00E2">
              <w:rPr>
                <w:sz w:val="16"/>
                <w:szCs w:val="16"/>
                <w:lang w:eastAsia="en-US"/>
              </w:rPr>
              <w:t>MAN_DLK00BMT</w:t>
            </w:r>
          </w:p>
        </w:tc>
        <w:tc>
          <w:tcPr>
            <w:tcW w:w="447" w:type="pct"/>
            <w:tcBorders>
              <w:top w:val="nil"/>
              <w:left w:val="nil"/>
              <w:bottom w:val="single" w:sz="4" w:space="0" w:color="auto"/>
              <w:right w:val="single" w:sz="4" w:space="0" w:color="auto"/>
            </w:tcBorders>
            <w:shd w:val="clear" w:color="auto" w:fill="auto"/>
            <w:noWrap/>
            <w:vAlign w:val="bottom"/>
            <w:hideMark/>
          </w:tcPr>
          <w:p w:rsidR="008D00E2" w:rsidRPr="008D00E2" w:rsidRDefault="008D00E2" w:rsidP="008D00E2">
            <w:pPr>
              <w:suppressAutoHyphens w:val="0"/>
              <w:rPr>
                <w:sz w:val="16"/>
                <w:szCs w:val="16"/>
                <w:lang w:eastAsia="en-US"/>
              </w:rPr>
            </w:pPr>
            <w:r w:rsidRPr="008D00E2">
              <w:rPr>
                <w:sz w:val="16"/>
                <w:szCs w:val="16"/>
                <w:lang w:eastAsia="en-US"/>
              </w:rPr>
              <w:t>111.111.111.112</w:t>
            </w:r>
          </w:p>
        </w:tc>
        <w:tc>
          <w:tcPr>
            <w:tcW w:w="635" w:type="pct"/>
            <w:tcBorders>
              <w:top w:val="nil"/>
              <w:left w:val="nil"/>
              <w:bottom w:val="single" w:sz="4" w:space="0" w:color="auto"/>
              <w:right w:val="single" w:sz="4" w:space="0" w:color="auto"/>
            </w:tcBorders>
            <w:shd w:val="clear" w:color="auto" w:fill="auto"/>
            <w:noWrap/>
            <w:vAlign w:val="bottom"/>
            <w:hideMark/>
          </w:tcPr>
          <w:p w:rsidR="008D00E2" w:rsidRPr="008D00E2" w:rsidRDefault="008D00E2" w:rsidP="008D00E2">
            <w:pPr>
              <w:suppressAutoHyphens w:val="0"/>
              <w:rPr>
                <w:sz w:val="16"/>
                <w:szCs w:val="16"/>
                <w:lang w:eastAsia="en-US"/>
              </w:rPr>
            </w:pPr>
            <w:r w:rsidRPr="008D00E2">
              <w:rPr>
                <w:sz w:val="16"/>
                <w:szCs w:val="16"/>
                <w:lang w:eastAsia="en-US"/>
              </w:rPr>
              <w:t>HuaweiNE40E-X8</w:t>
            </w:r>
          </w:p>
        </w:tc>
        <w:tc>
          <w:tcPr>
            <w:tcW w:w="169"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user</w:t>
            </w:r>
          </w:p>
        </w:tc>
        <w:tc>
          <w:tcPr>
            <w:tcW w:w="163"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pass</w:t>
            </w:r>
          </w:p>
        </w:tc>
        <w:tc>
          <w:tcPr>
            <w:tcW w:w="322"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 </w:t>
            </w:r>
          </w:p>
        </w:tc>
        <w:tc>
          <w:tcPr>
            <w:tcW w:w="447"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111.111.111.253</w:t>
            </w:r>
          </w:p>
        </w:tc>
        <w:tc>
          <w:tcPr>
            <w:tcW w:w="612" w:type="pct"/>
            <w:tcBorders>
              <w:top w:val="nil"/>
              <w:left w:val="nil"/>
              <w:bottom w:val="single" w:sz="4" w:space="0" w:color="auto"/>
              <w:right w:val="single" w:sz="4" w:space="0" w:color="auto"/>
            </w:tcBorders>
            <w:shd w:val="clear" w:color="auto" w:fill="auto"/>
            <w:noWrap/>
            <w:vAlign w:val="bottom"/>
            <w:hideMark/>
          </w:tcPr>
          <w:p w:rsidR="008D00E2" w:rsidRPr="008D00E2" w:rsidRDefault="008D00E2" w:rsidP="008D00E2">
            <w:pPr>
              <w:suppressAutoHyphens w:val="0"/>
              <w:rPr>
                <w:sz w:val="16"/>
                <w:szCs w:val="16"/>
                <w:lang w:eastAsia="en-US"/>
              </w:rPr>
            </w:pPr>
            <w:r w:rsidRPr="008D00E2">
              <w:rPr>
                <w:sz w:val="16"/>
                <w:szCs w:val="16"/>
                <w:lang w:eastAsia="en-US"/>
              </w:rPr>
              <w:t>vrpcfgdlk00bmtnew.cfg</w:t>
            </w:r>
          </w:p>
        </w:tc>
        <w:tc>
          <w:tcPr>
            <w:tcW w:w="372" w:type="pct"/>
            <w:tcBorders>
              <w:top w:val="nil"/>
              <w:left w:val="nil"/>
              <w:bottom w:val="single" w:sz="4" w:space="0" w:color="auto"/>
              <w:right w:val="single" w:sz="4" w:space="0" w:color="auto"/>
            </w:tcBorders>
            <w:shd w:val="clear" w:color="auto" w:fill="auto"/>
            <w:noWrap/>
            <w:vAlign w:val="bottom"/>
            <w:hideMark/>
          </w:tcPr>
          <w:p w:rsidR="008D00E2" w:rsidRPr="008D00E2" w:rsidRDefault="008D00E2" w:rsidP="008D00E2">
            <w:pPr>
              <w:suppressAutoHyphens w:val="0"/>
              <w:rPr>
                <w:sz w:val="16"/>
                <w:szCs w:val="16"/>
                <w:lang w:eastAsia="en-US"/>
              </w:rPr>
            </w:pPr>
            <w:r w:rsidRPr="008D00E2">
              <w:rPr>
                <w:sz w:val="16"/>
                <w:szCs w:val="16"/>
                <w:lang w:eastAsia="en-US"/>
              </w:rPr>
              <w:t>Huawei</w:t>
            </w:r>
          </w:p>
        </w:tc>
      </w:tr>
      <w:tr w:rsidR="008D00E2" w:rsidRPr="008D00E2" w:rsidTr="008D00E2">
        <w:trPr>
          <w:trHeight w:val="255"/>
        </w:trPr>
        <w:tc>
          <w:tcPr>
            <w:tcW w:w="284" w:type="pct"/>
            <w:tcBorders>
              <w:top w:val="nil"/>
              <w:left w:val="single" w:sz="4" w:space="0" w:color="auto"/>
              <w:bottom w:val="single" w:sz="4" w:space="0" w:color="auto"/>
              <w:right w:val="single" w:sz="4" w:space="0" w:color="auto"/>
            </w:tcBorders>
            <w:shd w:val="clear" w:color="auto" w:fill="auto"/>
            <w:vAlign w:val="bottom"/>
            <w:hideMark/>
          </w:tcPr>
          <w:p w:rsidR="008D00E2" w:rsidRPr="008D00E2" w:rsidRDefault="008D00E2" w:rsidP="008D00E2">
            <w:pPr>
              <w:suppressAutoHyphens w:val="0"/>
              <w:jc w:val="right"/>
              <w:rPr>
                <w:color w:val="000000"/>
                <w:sz w:val="16"/>
                <w:szCs w:val="16"/>
                <w:lang w:eastAsia="en-US"/>
              </w:rPr>
            </w:pPr>
            <w:r w:rsidRPr="008D00E2">
              <w:rPr>
                <w:color w:val="000000"/>
                <w:sz w:val="16"/>
                <w:szCs w:val="16"/>
                <w:lang w:eastAsia="en-US"/>
              </w:rPr>
              <w:t>9</w:t>
            </w:r>
          </w:p>
        </w:tc>
        <w:tc>
          <w:tcPr>
            <w:tcW w:w="775"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MAN_DLK01BMT</w:t>
            </w:r>
          </w:p>
        </w:tc>
        <w:tc>
          <w:tcPr>
            <w:tcW w:w="775"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MAN_DLK01BMT</w:t>
            </w:r>
          </w:p>
        </w:tc>
        <w:tc>
          <w:tcPr>
            <w:tcW w:w="447"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111.111.111.113</w:t>
            </w:r>
          </w:p>
        </w:tc>
        <w:tc>
          <w:tcPr>
            <w:tcW w:w="635" w:type="pct"/>
            <w:tcBorders>
              <w:top w:val="nil"/>
              <w:left w:val="nil"/>
              <w:bottom w:val="single" w:sz="4" w:space="0" w:color="auto"/>
              <w:right w:val="single" w:sz="4" w:space="0" w:color="auto"/>
            </w:tcBorders>
            <w:shd w:val="clear" w:color="auto" w:fill="auto"/>
            <w:noWrap/>
            <w:vAlign w:val="bottom"/>
            <w:hideMark/>
          </w:tcPr>
          <w:p w:rsidR="008D00E2" w:rsidRPr="008D00E2" w:rsidRDefault="008D00E2" w:rsidP="008D00E2">
            <w:pPr>
              <w:suppressAutoHyphens w:val="0"/>
              <w:rPr>
                <w:sz w:val="16"/>
                <w:szCs w:val="16"/>
                <w:lang w:eastAsia="en-US"/>
              </w:rPr>
            </w:pPr>
            <w:r w:rsidRPr="008D00E2">
              <w:rPr>
                <w:sz w:val="16"/>
                <w:szCs w:val="16"/>
                <w:lang w:eastAsia="en-US"/>
              </w:rPr>
              <w:t>Cisco7606</w:t>
            </w:r>
          </w:p>
        </w:tc>
        <w:tc>
          <w:tcPr>
            <w:tcW w:w="169"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user</w:t>
            </w:r>
          </w:p>
        </w:tc>
        <w:tc>
          <w:tcPr>
            <w:tcW w:w="163"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pass</w:t>
            </w:r>
          </w:p>
        </w:tc>
        <w:tc>
          <w:tcPr>
            <w:tcW w:w="322"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enpass</w:t>
            </w:r>
          </w:p>
        </w:tc>
        <w:tc>
          <w:tcPr>
            <w:tcW w:w="447"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111.111.111.253</w:t>
            </w:r>
          </w:p>
        </w:tc>
        <w:tc>
          <w:tcPr>
            <w:tcW w:w="612" w:type="pct"/>
            <w:tcBorders>
              <w:top w:val="nil"/>
              <w:left w:val="nil"/>
              <w:bottom w:val="single" w:sz="4" w:space="0" w:color="auto"/>
              <w:right w:val="single" w:sz="4" w:space="0" w:color="auto"/>
            </w:tcBorders>
            <w:shd w:val="clear" w:color="auto" w:fill="auto"/>
            <w:noWrap/>
            <w:vAlign w:val="bottom"/>
            <w:hideMark/>
          </w:tcPr>
          <w:p w:rsidR="008D00E2" w:rsidRPr="008D00E2" w:rsidRDefault="008D00E2" w:rsidP="008D00E2">
            <w:pPr>
              <w:suppressAutoHyphens w:val="0"/>
              <w:rPr>
                <w:sz w:val="16"/>
                <w:szCs w:val="16"/>
                <w:lang w:eastAsia="en-US"/>
              </w:rPr>
            </w:pPr>
            <w:r w:rsidRPr="008D00E2">
              <w:rPr>
                <w:sz w:val="16"/>
                <w:szCs w:val="16"/>
                <w:lang w:eastAsia="en-US"/>
              </w:rPr>
              <w:t> </w:t>
            </w:r>
          </w:p>
        </w:tc>
        <w:tc>
          <w:tcPr>
            <w:tcW w:w="372"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Cisco</w:t>
            </w:r>
          </w:p>
        </w:tc>
      </w:tr>
      <w:tr w:rsidR="008D00E2" w:rsidRPr="008D00E2" w:rsidTr="008D00E2">
        <w:trPr>
          <w:trHeight w:val="255"/>
        </w:trPr>
        <w:tc>
          <w:tcPr>
            <w:tcW w:w="284" w:type="pct"/>
            <w:tcBorders>
              <w:top w:val="nil"/>
              <w:left w:val="single" w:sz="4" w:space="0" w:color="auto"/>
              <w:bottom w:val="single" w:sz="4" w:space="0" w:color="auto"/>
              <w:right w:val="single" w:sz="4" w:space="0" w:color="auto"/>
            </w:tcBorders>
            <w:shd w:val="clear" w:color="auto" w:fill="auto"/>
            <w:vAlign w:val="bottom"/>
            <w:hideMark/>
          </w:tcPr>
          <w:p w:rsidR="008D00E2" w:rsidRPr="008D00E2" w:rsidRDefault="008D00E2" w:rsidP="008D00E2">
            <w:pPr>
              <w:suppressAutoHyphens w:val="0"/>
              <w:jc w:val="right"/>
              <w:rPr>
                <w:color w:val="000000"/>
                <w:sz w:val="16"/>
                <w:szCs w:val="16"/>
                <w:lang w:eastAsia="en-US"/>
              </w:rPr>
            </w:pPr>
            <w:r w:rsidRPr="008D00E2">
              <w:rPr>
                <w:color w:val="000000"/>
                <w:sz w:val="16"/>
                <w:szCs w:val="16"/>
                <w:lang w:eastAsia="en-US"/>
              </w:rPr>
              <w:t>10</w:t>
            </w:r>
          </w:p>
        </w:tc>
        <w:tc>
          <w:tcPr>
            <w:tcW w:w="775"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MAN_DLK02BMT</w:t>
            </w:r>
          </w:p>
        </w:tc>
        <w:tc>
          <w:tcPr>
            <w:tcW w:w="775"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MAN_DLK02BMT</w:t>
            </w:r>
          </w:p>
        </w:tc>
        <w:tc>
          <w:tcPr>
            <w:tcW w:w="447"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111.111.111.114</w:t>
            </w:r>
          </w:p>
        </w:tc>
        <w:tc>
          <w:tcPr>
            <w:tcW w:w="635" w:type="pct"/>
            <w:tcBorders>
              <w:top w:val="nil"/>
              <w:left w:val="nil"/>
              <w:bottom w:val="single" w:sz="4" w:space="0" w:color="auto"/>
              <w:right w:val="single" w:sz="4" w:space="0" w:color="auto"/>
            </w:tcBorders>
            <w:shd w:val="clear" w:color="auto" w:fill="auto"/>
            <w:noWrap/>
            <w:vAlign w:val="bottom"/>
            <w:hideMark/>
          </w:tcPr>
          <w:p w:rsidR="008D00E2" w:rsidRPr="008D00E2" w:rsidRDefault="008D00E2" w:rsidP="008D00E2">
            <w:pPr>
              <w:suppressAutoHyphens w:val="0"/>
              <w:rPr>
                <w:sz w:val="16"/>
                <w:szCs w:val="16"/>
                <w:lang w:eastAsia="en-US"/>
              </w:rPr>
            </w:pPr>
            <w:r w:rsidRPr="008D00E2">
              <w:rPr>
                <w:sz w:val="16"/>
                <w:szCs w:val="16"/>
                <w:lang w:eastAsia="en-US"/>
              </w:rPr>
              <w:t>Cisco7609</w:t>
            </w:r>
          </w:p>
        </w:tc>
        <w:tc>
          <w:tcPr>
            <w:tcW w:w="169"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user</w:t>
            </w:r>
          </w:p>
        </w:tc>
        <w:tc>
          <w:tcPr>
            <w:tcW w:w="163"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pass</w:t>
            </w:r>
          </w:p>
        </w:tc>
        <w:tc>
          <w:tcPr>
            <w:tcW w:w="322"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enpass</w:t>
            </w:r>
          </w:p>
        </w:tc>
        <w:tc>
          <w:tcPr>
            <w:tcW w:w="447"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111.111.111.253</w:t>
            </w:r>
          </w:p>
        </w:tc>
        <w:tc>
          <w:tcPr>
            <w:tcW w:w="612" w:type="pct"/>
            <w:tcBorders>
              <w:top w:val="nil"/>
              <w:left w:val="nil"/>
              <w:bottom w:val="single" w:sz="4" w:space="0" w:color="auto"/>
              <w:right w:val="single" w:sz="4" w:space="0" w:color="auto"/>
            </w:tcBorders>
            <w:shd w:val="clear" w:color="auto" w:fill="auto"/>
            <w:noWrap/>
            <w:vAlign w:val="bottom"/>
            <w:hideMark/>
          </w:tcPr>
          <w:p w:rsidR="008D00E2" w:rsidRPr="008D00E2" w:rsidRDefault="008D00E2" w:rsidP="008D00E2">
            <w:pPr>
              <w:suppressAutoHyphens w:val="0"/>
              <w:rPr>
                <w:sz w:val="16"/>
                <w:szCs w:val="16"/>
                <w:lang w:eastAsia="en-US"/>
              </w:rPr>
            </w:pPr>
            <w:r w:rsidRPr="008D00E2">
              <w:rPr>
                <w:sz w:val="16"/>
                <w:szCs w:val="16"/>
                <w:lang w:eastAsia="en-US"/>
              </w:rPr>
              <w:t> </w:t>
            </w:r>
          </w:p>
        </w:tc>
        <w:tc>
          <w:tcPr>
            <w:tcW w:w="372"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Cisco</w:t>
            </w:r>
          </w:p>
        </w:tc>
      </w:tr>
      <w:tr w:rsidR="008D00E2" w:rsidRPr="008D00E2" w:rsidTr="008D00E2">
        <w:trPr>
          <w:trHeight w:val="255"/>
        </w:trPr>
        <w:tc>
          <w:tcPr>
            <w:tcW w:w="284" w:type="pct"/>
            <w:tcBorders>
              <w:top w:val="nil"/>
              <w:left w:val="single" w:sz="4" w:space="0" w:color="auto"/>
              <w:bottom w:val="single" w:sz="4" w:space="0" w:color="auto"/>
              <w:right w:val="single" w:sz="4" w:space="0" w:color="auto"/>
            </w:tcBorders>
            <w:shd w:val="clear" w:color="auto" w:fill="auto"/>
            <w:vAlign w:val="bottom"/>
            <w:hideMark/>
          </w:tcPr>
          <w:p w:rsidR="008D00E2" w:rsidRPr="008D00E2" w:rsidRDefault="008D00E2" w:rsidP="008D00E2">
            <w:pPr>
              <w:suppressAutoHyphens w:val="0"/>
              <w:jc w:val="right"/>
              <w:rPr>
                <w:color w:val="000000"/>
                <w:sz w:val="16"/>
                <w:szCs w:val="16"/>
                <w:lang w:eastAsia="en-US"/>
              </w:rPr>
            </w:pPr>
            <w:r w:rsidRPr="008D00E2">
              <w:rPr>
                <w:color w:val="000000"/>
                <w:sz w:val="16"/>
                <w:szCs w:val="16"/>
                <w:lang w:eastAsia="en-US"/>
              </w:rPr>
              <w:t>11</w:t>
            </w:r>
          </w:p>
        </w:tc>
        <w:tc>
          <w:tcPr>
            <w:tcW w:w="775" w:type="pct"/>
            <w:tcBorders>
              <w:top w:val="nil"/>
              <w:left w:val="nil"/>
              <w:bottom w:val="single" w:sz="4" w:space="0" w:color="auto"/>
              <w:right w:val="single" w:sz="4" w:space="0" w:color="auto"/>
            </w:tcBorders>
            <w:shd w:val="clear" w:color="auto" w:fill="auto"/>
            <w:noWrap/>
            <w:vAlign w:val="bottom"/>
            <w:hideMark/>
          </w:tcPr>
          <w:p w:rsidR="008D00E2" w:rsidRPr="008D00E2" w:rsidRDefault="008D00E2" w:rsidP="008D00E2">
            <w:pPr>
              <w:suppressAutoHyphens w:val="0"/>
              <w:rPr>
                <w:sz w:val="16"/>
                <w:szCs w:val="16"/>
                <w:lang w:eastAsia="en-US"/>
              </w:rPr>
            </w:pPr>
            <w:r w:rsidRPr="008D00E2">
              <w:rPr>
                <w:sz w:val="16"/>
                <w:szCs w:val="16"/>
                <w:lang w:eastAsia="en-US"/>
              </w:rPr>
              <w:t>MAN_DLK02ESP</w:t>
            </w:r>
          </w:p>
        </w:tc>
        <w:tc>
          <w:tcPr>
            <w:tcW w:w="775" w:type="pct"/>
            <w:tcBorders>
              <w:top w:val="nil"/>
              <w:left w:val="nil"/>
              <w:bottom w:val="single" w:sz="4" w:space="0" w:color="auto"/>
              <w:right w:val="single" w:sz="4" w:space="0" w:color="auto"/>
            </w:tcBorders>
            <w:shd w:val="clear" w:color="auto" w:fill="auto"/>
            <w:noWrap/>
            <w:vAlign w:val="bottom"/>
            <w:hideMark/>
          </w:tcPr>
          <w:p w:rsidR="008D00E2" w:rsidRPr="008D00E2" w:rsidRDefault="008D00E2" w:rsidP="008D00E2">
            <w:pPr>
              <w:suppressAutoHyphens w:val="0"/>
              <w:rPr>
                <w:sz w:val="16"/>
                <w:szCs w:val="16"/>
                <w:lang w:eastAsia="en-US"/>
              </w:rPr>
            </w:pPr>
            <w:r w:rsidRPr="008D00E2">
              <w:rPr>
                <w:sz w:val="16"/>
                <w:szCs w:val="16"/>
                <w:lang w:eastAsia="en-US"/>
              </w:rPr>
              <w:t>MAN_DLK02ESP</w:t>
            </w:r>
          </w:p>
        </w:tc>
        <w:tc>
          <w:tcPr>
            <w:tcW w:w="447" w:type="pct"/>
            <w:tcBorders>
              <w:top w:val="nil"/>
              <w:left w:val="nil"/>
              <w:bottom w:val="single" w:sz="4" w:space="0" w:color="auto"/>
              <w:right w:val="single" w:sz="4" w:space="0" w:color="auto"/>
            </w:tcBorders>
            <w:shd w:val="clear" w:color="auto" w:fill="auto"/>
            <w:noWrap/>
            <w:vAlign w:val="bottom"/>
            <w:hideMark/>
          </w:tcPr>
          <w:p w:rsidR="008D00E2" w:rsidRPr="008D00E2" w:rsidRDefault="008D00E2" w:rsidP="008D00E2">
            <w:pPr>
              <w:suppressAutoHyphens w:val="0"/>
              <w:rPr>
                <w:sz w:val="16"/>
                <w:szCs w:val="16"/>
                <w:lang w:eastAsia="en-US"/>
              </w:rPr>
            </w:pPr>
            <w:r w:rsidRPr="008D00E2">
              <w:rPr>
                <w:sz w:val="16"/>
                <w:szCs w:val="16"/>
                <w:lang w:eastAsia="en-US"/>
              </w:rPr>
              <w:t>111.111.111.111</w:t>
            </w:r>
          </w:p>
        </w:tc>
        <w:tc>
          <w:tcPr>
            <w:tcW w:w="635" w:type="pct"/>
            <w:tcBorders>
              <w:top w:val="nil"/>
              <w:left w:val="nil"/>
              <w:bottom w:val="single" w:sz="4" w:space="0" w:color="auto"/>
              <w:right w:val="single" w:sz="4" w:space="0" w:color="auto"/>
            </w:tcBorders>
            <w:shd w:val="clear" w:color="auto" w:fill="auto"/>
            <w:noWrap/>
            <w:vAlign w:val="bottom"/>
            <w:hideMark/>
          </w:tcPr>
          <w:p w:rsidR="008D00E2" w:rsidRPr="008D00E2" w:rsidRDefault="008D00E2" w:rsidP="008D00E2">
            <w:pPr>
              <w:suppressAutoHyphens w:val="0"/>
              <w:rPr>
                <w:sz w:val="16"/>
                <w:szCs w:val="16"/>
                <w:lang w:eastAsia="en-US"/>
              </w:rPr>
            </w:pPr>
            <w:r w:rsidRPr="008D00E2">
              <w:rPr>
                <w:sz w:val="16"/>
                <w:szCs w:val="16"/>
                <w:lang w:eastAsia="en-US"/>
              </w:rPr>
              <w:t>HuaweiNE40E-4</w:t>
            </w:r>
          </w:p>
        </w:tc>
        <w:tc>
          <w:tcPr>
            <w:tcW w:w="169"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user</w:t>
            </w:r>
          </w:p>
        </w:tc>
        <w:tc>
          <w:tcPr>
            <w:tcW w:w="163"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pass</w:t>
            </w:r>
          </w:p>
        </w:tc>
        <w:tc>
          <w:tcPr>
            <w:tcW w:w="322"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 </w:t>
            </w:r>
          </w:p>
        </w:tc>
        <w:tc>
          <w:tcPr>
            <w:tcW w:w="447"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111.111.111.253</w:t>
            </w:r>
          </w:p>
        </w:tc>
        <w:tc>
          <w:tcPr>
            <w:tcW w:w="612" w:type="pct"/>
            <w:tcBorders>
              <w:top w:val="nil"/>
              <w:left w:val="nil"/>
              <w:bottom w:val="single" w:sz="4" w:space="0" w:color="auto"/>
              <w:right w:val="single" w:sz="4" w:space="0" w:color="auto"/>
            </w:tcBorders>
            <w:shd w:val="clear" w:color="auto" w:fill="auto"/>
            <w:noWrap/>
            <w:vAlign w:val="bottom"/>
            <w:hideMark/>
          </w:tcPr>
          <w:p w:rsidR="008D00E2" w:rsidRPr="008D00E2" w:rsidRDefault="008D00E2" w:rsidP="008D00E2">
            <w:pPr>
              <w:suppressAutoHyphens w:val="0"/>
              <w:rPr>
                <w:sz w:val="16"/>
                <w:szCs w:val="16"/>
                <w:lang w:eastAsia="en-US"/>
              </w:rPr>
            </w:pPr>
            <w:r w:rsidRPr="008D00E2">
              <w:rPr>
                <w:sz w:val="16"/>
                <w:szCs w:val="16"/>
                <w:lang w:eastAsia="en-US"/>
              </w:rPr>
              <w:t>vrpcfgdlk02espnew.cfg</w:t>
            </w:r>
          </w:p>
        </w:tc>
        <w:tc>
          <w:tcPr>
            <w:tcW w:w="372" w:type="pct"/>
            <w:tcBorders>
              <w:top w:val="nil"/>
              <w:left w:val="nil"/>
              <w:bottom w:val="single" w:sz="4" w:space="0" w:color="auto"/>
              <w:right w:val="single" w:sz="4" w:space="0" w:color="auto"/>
            </w:tcBorders>
            <w:shd w:val="clear" w:color="auto" w:fill="auto"/>
            <w:noWrap/>
            <w:vAlign w:val="bottom"/>
            <w:hideMark/>
          </w:tcPr>
          <w:p w:rsidR="008D00E2" w:rsidRPr="008D00E2" w:rsidRDefault="008D00E2" w:rsidP="008D00E2">
            <w:pPr>
              <w:suppressAutoHyphens w:val="0"/>
              <w:rPr>
                <w:sz w:val="16"/>
                <w:szCs w:val="16"/>
                <w:lang w:eastAsia="en-US"/>
              </w:rPr>
            </w:pPr>
            <w:r w:rsidRPr="008D00E2">
              <w:rPr>
                <w:sz w:val="16"/>
                <w:szCs w:val="16"/>
                <w:lang w:eastAsia="en-US"/>
              </w:rPr>
              <w:t>Huawei</w:t>
            </w:r>
          </w:p>
        </w:tc>
      </w:tr>
      <w:tr w:rsidR="008D00E2" w:rsidRPr="008D00E2" w:rsidTr="008D00E2">
        <w:trPr>
          <w:trHeight w:val="255"/>
        </w:trPr>
        <w:tc>
          <w:tcPr>
            <w:tcW w:w="284" w:type="pct"/>
            <w:tcBorders>
              <w:top w:val="nil"/>
              <w:left w:val="single" w:sz="4" w:space="0" w:color="auto"/>
              <w:bottom w:val="single" w:sz="4" w:space="0" w:color="auto"/>
              <w:right w:val="single" w:sz="4" w:space="0" w:color="auto"/>
            </w:tcBorders>
            <w:shd w:val="clear" w:color="auto" w:fill="auto"/>
            <w:vAlign w:val="bottom"/>
            <w:hideMark/>
          </w:tcPr>
          <w:p w:rsidR="008D00E2" w:rsidRPr="008D00E2" w:rsidRDefault="008D00E2" w:rsidP="008D00E2">
            <w:pPr>
              <w:suppressAutoHyphens w:val="0"/>
              <w:jc w:val="right"/>
              <w:rPr>
                <w:color w:val="000000"/>
                <w:sz w:val="16"/>
                <w:szCs w:val="16"/>
                <w:lang w:eastAsia="en-US"/>
              </w:rPr>
            </w:pPr>
            <w:r w:rsidRPr="008D00E2">
              <w:rPr>
                <w:color w:val="000000"/>
                <w:sz w:val="16"/>
                <w:szCs w:val="16"/>
                <w:lang w:eastAsia="en-US"/>
              </w:rPr>
              <w:t>12</w:t>
            </w:r>
          </w:p>
        </w:tc>
        <w:tc>
          <w:tcPr>
            <w:tcW w:w="775"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SL2_DLK.BMT.A1X</w:t>
            </w:r>
          </w:p>
        </w:tc>
        <w:tc>
          <w:tcPr>
            <w:tcW w:w="775"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SL2_DLK.BMT.A1X</w:t>
            </w:r>
          </w:p>
        </w:tc>
        <w:tc>
          <w:tcPr>
            <w:tcW w:w="447"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10.55.4.1</w:t>
            </w:r>
          </w:p>
        </w:tc>
        <w:tc>
          <w:tcPr>
            <w:tcW w:w="635"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SWAlcatel6400</w:t>
            </w:r>
          </w:p>
        </w:tc>
        <w:tc>
          <w:tcPr>
            <w:tcW w:w="169"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user</w:t>
            </w:r>
          </w:p>
        </w:tc>
        <w:tc>
          <w:tcPr>
            <w:tcW w:w="163"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pass</w:t>
            </w:r>
          </w:p>
        </w:tc>
        <w:tc>
          <w:tcPr>
            <w:tcW w:w="322"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 </w:t>
            </w:r>
          </w:p>
        </w:tc>
        <w:tc>
          <w:tcPr>
            <w:tcW w:w="447"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10.55.4.253</w:t>
            </w:r>
          </w:p>
        </w:tc>
        <w:tc>
          <w:tcPr>
            <w:tcW w:w="612"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 </w:t>
            </w:r>
          </w:p>
        </w:tc>
        <w:tc>
          <w:tcPr>
            <w:tcW w:w="372"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Alcatel</w:t>
            </w:r>
          </w:p>
        </w:tc>
      </w:tr>
      <w:tr w:rsidR="008D00E2" w:rsidRPr="008D00E2" w:rsidTr="008D00E2">
        <w:trPr>
          <w:trHeight w:val="255"/>
        </w:trPr>
        <w:tc>
          <w:tcPr>
            <w:tcW w:w="284" w:type="pct"/>
            <w:tcBorders>
              <w:top w:val="nil"/>
              <w:left w:val="single" w:sz="4" w:space="0" w:color="auto"/>
              <w:bottom w:val="single" w:sz="4" w:space="0" w:color="auto"/>
              <w:right w:val="single" w:sz="4" w:space="0" w:color="auto"/>
            </w:tcBorders>
            <w:shd w:val="clear" w:color="auto" w:fill="auto"/>
            <w:vAlign w:val="bottom"/>
            <w:hideMark/>
          </w:tcPr>
          <w:p w:rsidR="008D00E2" w:rsidRPr="008D00E2" w:rsidRDefault="008D00E2" w:rsidP="008D00E2">
            <w:pPr>
              <w:suppressAutoHyphens w:val="0"/>
              <w:jc w:val="right"/>
              <w:rPr>
                <w:color w:val="000000"/>
                <w:sz w:val="16"/>
                <w:szCs w:val="16"/>
                <w:lang w:eastAsia="en-US"/>
              </w:rPr>
            </w:pPr>
            <w:r w:rsidRPr="008D00E2">
              <w:rPr>
                <w:color w:val="000000"/>
                <w:sz w:val="16"/>
                <w:szCs w:val="16"/>
                <w:lang w:eastAsia="en-US"/>
              </w:rPr>
              <w:t>13</w:t>
            </w:r>
          </w:p>
        </w:tc>
        <w:tc>
          <w:tcPr>
            <w:tcW w:w="775"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SL2_DLK.BMT.H17</w:t>
            </w:r>
          </w:p>
        </w:tc>
        <w:tc>
          <w:tcPr>
            <w:tcW w:w="775"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SL2_DLK.BMT.H17</w:t>
            </w:r>
          </w:p>
        </w:tc>
        <w:tc>
          <w:tcPr>
            <w:tcW w:w="447"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10.55.4.2</w:t>
            </w:r>
          </w:p>
        </w:tc>
        <w:tc>
          <w:tcPr>
            <w:tcW w:w="635"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SWHuaweiS5300</w:t>
            </w:r>
          </w:p>
        </w:tc>
        <w:tc>
          <w:tcPr>
            <w:tcW w:w="169"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user</w:t>
            </w:r>
          </w:p>
        </w:tc>
        <w:tc>
          <w:tcPr>
            <w:tcW w:w="163"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pass</w:t>
            </w:r>
          </w:p>
        </w:tc>
        <w:tc>
          <w:tcPr>
            <w:tcW w:w="322"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 </w:t>
            </w:r>
          </w:p>
        </w:tc>
        <w:tc>
          <w:tcPr>
            <w:tcW w:w="447"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10.55.4.253</w:t>
            </w:r>
          </w:p>
        </w:tc>
        <w:tc>
          <w:tcPr>
            <w:tcW w:w="612"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 </w:t>
            </w:r>
          </w:p>
        </w:tc>
        <w:tc>
          <w:tcPr>
            <w:tcW w:w="372"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Huawei</w:t>
            </w:r>
          </w:p>
        </w:tc>
      </w:tr>
      <w:tr w:rsidR="008D00E2" w:rsidRPr="008D00E2" w:rsidTr="008D00E2">
        <w:trPr>
          <w:trHeight w:val="255"/>
        </w:trPr>
        <w:tc>
          <w:tcPr>
            <w:tcW w:w="284" w:type="pct"/>
            <w:tcBorders>
              <w:top w:val="nil"/>
              <w:left w:val="single" w:sz="4" w:space="0" w:color="auto"/>
              <w:bottom w:val="single" w:sz="4" w:space="0" w:color="auto"/>
              <w:right w:val="single" w:sz="4" w:space="0" w:color="auto"/>
            </w:tcBorders>
            <w:shd w:val="clear" w:color="auto" w:fill="auto"/>
            <w:vAlign w:val="bottom"/>
            <w:hideMark/>
          </w:tcPr>
          <w:p w:rsidR="008D00E2" w:rsidRPr="008D00E2" w:rsidRDefault="008D00E2" w:rsidP="008D00E2">
            <w:pPr>
              <w:suppressAutoHyphens w:val="0"/>
              <w:jc w:val="right"/>
              <w:rPr>
                <w:color w:val="000000"/>
                <w:sz w:val="16"/>
                <w:szCs w:val="16"/>
                <w:lang w:eastAsia="en-US"/>
              </w:rPr>
            </w:pPr>
            <w:r w:rsidRPr="008D00E2">
              <w:rPr>
                <w:color w:val="000000"/>
                <w:sz w:val="16"/>
                <w:szCs w:val="16"/>
                <w:lang w:eastAsia="en-US"/>
              </w:rPr>
              <w:t>14</w:t>
            </w:r>
          </w:p>
        </w:tc>
        <w:tc>
          <w:tcPr>
            <w:tcW w:w="775"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SL2_DLK.KPK.H12</w:t>
            </w:r>
          </w:p>
        </w:tc>
        <w:tc>
          <w:tcPr>
            <w:tcW w:w="775"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SL2_DLK.KPK.H12</w:t>
            </w:r>
          </w:p>
        </w:tc>
        <w:tc>
          <w:tcPr>
            <w:tcW w:w="447"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10.55.4.9</w:t>
            </w:r>
          </w:p>
        </w:tc>
        <w:tc>
          <w:tcPr>
            <w:tcW w:w="635"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SWHuaweiS3328</w:t>
            </w:r>
          </w:p>
        </w:tc>
        <w:tc>
          <w:tcPr>
            <w:tcW w:w="169"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user</w:t>
            </w:r>
          </w:p>
        </w:tc>
        <w:tc>
          <w:tcPr>
            <w:tcW w:w="163"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pass</w:t>
            </w:r>
          </w:p>
        </w:tc>
        <w:tc>
          <w:tcPr>
            <w:tcW w:w="322"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 </w:t>
            </w:r>
          </w:p>
        </w:tc>
        <w:tc>
          <w:tcPr>
            <w:tcW w:w="447"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10.55.4.253</w:t>
            </w:r>
          </w:p>
        </w:tc>
        <w:tc>
          <w:tcPr>
            <w:tcW w:w="612"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 </w:t>
            </w:r>
          </w:p>
        </w:tc>
        <w:tc>
          <w:tcPr>
            <w:tcW w:w="372"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Huawei</w:t>
            </w:r>
          </w:p>
        </w:tc>
      </w:tr>
      <w:tr w:rsidR="008D00E2" w:rsidRPr="008D00E2" w:rsidTr="008D00E2">
        <w:trPr>
          <w:trHeight w:val="255"/>
        </w:trPr>
        <w:tc>
          <w:tcPr>
            <w:tcW w:w="284" w:type="pct"/>
            <w:tcBorders>
              <w:top w:val="nil"/>
              <w:left w:val="single" w:sz="4" w:space="0" w:color="auto"/>
              <w:bottom w:val="single" w:sz="4" w:space="0" w:color="auto"/>
              <w:right w:val="single" w:sz="4" w:space="0" w:color="auto"/>
            </w:tcBorders>
            <w:shd w:val="clear" w:color="auto" w:fill="auto"/>
            <w:vAlign w:val="bottom"/>
            <w:hideMark/>
          </w:tcPr>
          <w:p w:rsidR="008D00E2" w:rsidRPr="008D00E2" w:rsidRDefault="008D00E2" w:rsidP="008D00E2">
            <w:pPr>
              <w:suppressAutoHyphens w:val="0"/>
              <w:jc w:val="right"/>
              <w:rPr>
                <w:color w:val="000000"/>
                <w:sz w:val="16"/>
                <w:szCs w:val="16"/>
                <w:lang w:eastAsia="en-US"/>
              </w:rPr>
            </w:pPr>
            <w:r w:rsidRPr="008D00E2">
              <w:rPr>
                <w:color w:val="000000"/>
                <w:sz w:val="16"/>
                <w:szCs w:val="16"/>
                <w:lang w:eastAsia="en-US"/>
              </w:rPr>
              <w:t>15</w:t>
            </w:r>
          </w:p>
        </w:tc>
        <w:tc>
          <w:tcPr>
            <w:tcW w:w="775"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SL2_DLK.BMT.H20</w:t>
            </w:r>
          </w:p>
        </w:tc>
        <w:tc>
          <w:tcPr>
            <w:tcW w:w="775"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SL2_DLK.BMT.H20</w:t>
            </w:r>
          </w:p>
        </w:tc>
        <w:tc>
          <w:tcPr>
            <w:tcW w:w="447"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10.55.4.3</w:t>
            </w:r>
          </w:p>
        </w:tc>
        <w:tc>
          <w:tcPr>
            <w:tcW w:w="635" w:type="pct"/>
            <w:tcBorders>
              <w:top w:val="nil"/>
              <w:left w:val="nil"/>
              <w:bottom w:val="single" w:sz="4" w:space="0" w:color="auto"/>
              <w:right w:val="single" w:sz="4" w:space="0" w:color="auto"/>
            </w:tcBorders>
            <w:shd w:val="clear" w:color="auto" w:fill="auto"/>
            <w:noWrap/>
            <w:vAlign w:val="bottom"/>
            <w:hideMark/>
          </w:tcPr>
          <w:p w:rsidR="008D00E2" w:rsidRPr="008D00E2" w:rsidRDefault="008D00E2" w:rsidP="008D00E2">
            <w:pPr>
              <w:suppressAutoHyphens w:val="0"/>
              <w:rPr>
                <w:sz w:val="16"/>
                <w:szCs w:val="16"/>
                <w:lang w:eastAsia="en-US"/>
              </w:rPr>
            </w:pPr>
            <w:r w:rsidRPr="008D00E2">
              <w:rPr>
                <w:sz w:val="16"/>
                <w:szCs w:val="16"/>
                <w:lang w:eastAsia="en-US"/>
              </w:rPr>
              <w:t>SWHuaweiS2016HI</w:t>
            </w:r>
          </w:p>
        </w:tc>
        <w:tc>
          <w:tcPr>
            <w:tcW w:w="169"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user</w:t>
            </w:r>
          </w:p>
        </w:tc>
        <w:tc>
          <w:tcPr>
            <w:tcW w:w="163"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pass</w:t>
            </w:r>
          </w:p>
        </w:tc>
        <w:tc>
          <w:tcPr>
            <w:tcW w:w="322"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 </w:t>
            </w:r>
          </w:p>
        </w:tc>
        <w:tc>
          <w:tcPr>
            <w:tcW w:w="447"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10.55.4.253</w:t>
            </w:r>
          </w:p>
        </w:tc>
        <w:tc>
          <w:tcPr>
            <w:tcW w:w="612" w:type="pct"/>
            <w:tcBorders>
              <w:top w:val="nil"/>
              <w:left w:val="nil"/>
              <w:bottom w:val="single" w:sz="4" w:space="0" w:color="auto"/>
              <w:right w:val="single" w:sz="4" w:space="0" w:color="auto"/>
            </w:tcBorders>
            <w:shd w:val="clear" w:color="auto" w:fill="auto"/>
            <w:noWrap/>
            <w:vAlign w:val="bottom"/>
            <w:hideMark/>
          </w:tcPr>
          <w:p w:rsidR="008D00E2" w:rsidRPr="008D00E2" w:rsidRDefault="008D00E2" w:rsidP="008D00E2">
            <w:pPr>
              <w:suppressAutoHyphens w:val="0"/>
              <w:rPr>
                <w:sz w:val="16"/>
                <w:szCs w:val="16"/>
                <w:lang w:eastAsia="en-US"/>
              </w:rPr>
            </w:pPr>
            <w:r w:rsidRPr="008D00E2">
              <w:rPr>
                <w:sz w:val="16"/>
                <w:szCs w:val="16"/>
                <w:lang w:eastAsia="en-US"/>
              </w:rPr>
              <w:t> </w:t>
            </w:r>
          </w:p>
        </w:tc>
        <w:tc>
          <w:tcPr>
            <w:tcW w:w="372"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Huawei</w:t>
            </w:r>
          </w:p>
        </w:tc>
      </w:tr>
      <w:tr w:rsidR="008D00E2" w:rsidRPr="008D00E2" w:rsidTr="008D00E2">
        <w:trPr>
          <w:trHeight w:val="255"/>
        </w:trPr>
        <w:tc>
          <w:tcPr>
            <w:tcW w:w="284" w:type="pct"/>
            <w:tcBorders>
              <w:top w:val="nil"/>
              <w:left w:val="single" w:sz="4" w:space="0" w:color="auto"/>
              <w:bottom w:val="single" w:sz="4" w:space="0" w:color="auto"/>
              <w:right w:val="single" w:sz="4" w:space="0" w:color="auto"/>
            </w:tcBorders>
            <w:shd w:val="clear" w:color="auto" w:fill="auto"/>
            <w:vAlign w:val="bottom"/>
            <w:hideMark/>
          </w:tcPr>
          <w:p w:rsidR="008D00E2" w:rsidRPr="008D00E2" w:rsidRDefault="008D00E2" w:rsidP="008D00E2">
            <w:pPr>
              <w:suppressAutoHyphens w:val="0"/>
              <w:jc w:val="right"/>
              <w:rPr>
                <w:color w:val="000000"/>
                <w:sz w:val="16"/>
                <w:szCs w:val="16"/>
                <w:lang w:eastAsia="en-US"/>
              </w:rPr>
            </w:pPr>
            <w:r w:rsidRPr="008D00E2">
              <w:rPr>
                <w:color w:val="000000"/>
                <w:sz w:val="16"/>
                <w:szCs w:val="16"/>
                <w:lang w:eastAsia="en-US"/>
              </w:rPr>
              <w:t>16</w:t>
            </w:r>
          </w:p>
        </w:tc>
        <w:tc>
          <w:tcPr>
            <w:tcW w:w="775"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SL2_DLK.BMT.H65</w:t>
            </w:r>
          </w:p>
        </w:tc>
        <w:tc>
          <w:tcPr>
            <w:tcW w:w="775"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SL2_DLK.BMT.H65</w:t>
            </w:r>
          </w:p>
        </w:tc>
        <w:tc>
          <w:tcPr>
            <w:tcW w:w="447"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10.55.4.4</w:t>
            </w:r>
          </w:p>
        </w:tc>
        <w:tc>
          <w:tcPr>
            <w:tcW w:w="635" w:type="pct"/>
            <w:tcBorders>
              <w:top w:val="nil"/>
              <w:left w:val="nil"/>
              <w:bottom w:val="single" w:sz="4" w:space="0" w:color="auto"/>
              <w:right w:val="single" w:sz="4" w:space="0" w:color="auto"/>
            </w:tcBorders>
            <w:shd w:val="clear" w:color="auto" w:fill="auto"/>
            <w:noWrap/>
            <w:vAlign w:val="bottom"/>
            <w:hideMark/>
          </w:tcPr>
          <w:p w:rsidR="008D00E2" w:rsidRPr="008D00E2" w:rsidRDefault="008D00E2" w:rsidP="008D00E2">
            <w:pPr>
              <w:suppressAutoHyphens w:val="0"/>
              <w:rPr>
                <w:sz w:val="16"/>
                <w:szCs w:val="16"/>
                <w:lang w:eastAsia="en-US"/>
              </w:rPr>
            </w:pPr>
            <w:r w:rsidRPr="008D00E2">
              <w:rPr>
                <w:sz w:val="16"/>
                <w:szCs w:val="16"/>
                <w:lang w:eastAsia="en-US"/>
              </w:rPr>
              <w:t>SWHuaweiS6500</w:t>
            </w:r>
          </w:p>
        </w:tc>
        <w:tc>
          <w:tcPr>
            <w:tcW w:w="169"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user</w:t>
            </w:r>
          </w:p>
        </w:tc>
        <w:tc>
          <w:tcPr>
            <w:tcW w:w="163"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pass</w:t>
            </w:r>
          </w:p>
        </w:tc>
        <w:tc>
          <w:tcPr>
            <w:tcW w:w="322"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 </w:t>
            </w:r>
          </w:p>
        </w:tc>
        <w:tc>
          <w:tcPr>
            <w:tcW w:w="447"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10.55.4.253</w:t>
            </w:r>
          </w:p>
        </w:tc>
        <w:tc>
          <w:tcPr>
            <w:tcW w:w="612" w:type="pct"/>
            <w:tcBorders>
              <w:top w:val="nil"/>
              <w:left w:val="nil"/>
              <w:bottom w:val="single" w:sz="4" w:space="0" w:color="auto"/>
              <w:right w:val="single" w:sz="4" w:space="0" w:color="auto"/>
            </w:tcBorders>
            <w:shd w:val="clear" w:color="auto" w:fill="auto"/>
            <w:noWrap/>
            <w:vAlign w:val="bottom"/>
            <w:hideMark/>
          </w:tcPr>
          <w:p w:rsidR="008D00E2" w:rsidRPr="008D00E2" w:rsidRDefault="008D00E2" w:rsidP="008D00E2">
            <w:pPr>
              <w:suppressAutoHyphens w:val="0"/>
              <w:rPr>
                <w:sz w:val="16"/>
                <w:szCs w:val="16"/>
                <w:lang w:eastAsia="en-US"/>
              </w:rPr>
            </w:pPr>
            <w:r w:rsidRPr="008D00E2">
              <w:rPr>
                <w:sz w:val="16"/>
                <w:szCs w:val="16"/>
                <w:lang w:eastAsia="en-US"/>
              </w:rPr>
              <w:t> </w:t>
            </w:r>
          </w:p>
        </w:tc>
        <w:tc>
          <w:tcPr>
            <w:tcW w:w="372" w:type="pct"/>
            <w:tcBorders>
              <w:top w:val="nil"/>
              <w:left w:val="nil"/>
              <w:bottom w:val="single" w:sz="4" w:space="0" w:color="auto"/>
              <w:right w:val="single" w:sz="4" w:space="0" w:color="auto"/>
            </w:tcBorders>
            <w:shd w:val="clear" w:color="auto" w:fill="auto"/>
            <w:noWrap/>
            <w:vAlign w:val="bottom"/>
            <w:hideMark/>
          </w:tcPr>
          <w:p w:rsidR="008D00E2" w:rsidRPr="008D00E2" w:rsidRDefault="008D00E2" w:rsidP="008D00E2">
            <w:pPr>
              <w:suppressAutoHyphens w:val="0"/>
              <w:rPr>
                <w:sz w:val="16"/>
                <w:szCs w:val="16"/>
                <w:lang w:eastAsia="en-US"/>
              </w:rPr>
            </w:pPr>
            <w:r w:rsidRPr="008D00E2">
              <w:rPr>
                <w:sz w:val="16"/>
                <w:szCs w:val="16"/>
                <w:lang w:eastAsia="en-US"/>
              </w:rPr>
              <w:t>Huawei</w:t>
            </w:r>
          </w:p>
        </w:tc>
      </w:tr>
      <w:tr w:rsidR="008D00E2" w:rsidRPr="008D00E2" w:rsidTr="008D00E2">
        <w:trPr>
          <w:trHeight w:val="255"/>
        </w:trPr>
        <w:tc>
          <w:tcPr>
            <w:tcW w:w="284" w:type="pct"/>
            <w:tcBorders>
              <w:top w:val="nil"/>
              <w:left w:val="single" w:sz="4" w:space="0" w:color="auto"/>
              <w:bottom w:val="single" w:sz="4" w:space="0" w:color="auto"/>
              <w:right w:val="single" w:sz="4" w:space="0" w:color="auto"/>
            </w:tcBorders>
            <w:shd w:val="clear" w:color="auto" w:fill="auto"/>
            <w:vAlign w:val="bottom"/>
            <w:hideMark/>
          </w:tcPr>
          <w:p w:rsidR="008D00E2" w:rsidRPr="008D00E2" w:rsidRDefault="008D00E2" w:rsidP="008D00E2">
            <w:pPr>
              <w:suppressAutoHyphens w:val="0"/>
              <w:jc w:val="right"/>
              <w:rPr>
                <w:color w:val="000000"/>
                <w:sz w:val="16"/>
                <w:szCs w:val="16"/>
                <w:lang w:eastAsia="en-US"/>
              </w:rPr>
            </w:pPr>
            <w:r w:rsidRPr="008D00E2">
              <w:rPr>
                <w:color w:val="000000"/>
                <w:sz w:val="16"/>
                <w:szCs w:val="16"/>
                <w:lang w:eastAsia="en-US"/>
              </w:rPr>
              <w:t>17</w:t>
            </w:r>
          </w:p>
        </w:tc>
        <w:tc>
          <w:tcPr>
            <w:tcW w:w="775"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SL2_DLK.BMT.H85</w:t>
            </w:r>
          </w:p>
        </w:tc>
        <w:tc>
          <w:tcPr>
            <w:tcW w:w="775"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SL2_DLK.BMT.H85</w:t>
            </w:r>
          </w:p>
        </w:tc>
        <w:tc>
          <w:tcPr>
            <w:tcW w:w="447"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10.55.4.5</w:t>
            </w:r>
          </w:p>
        </w:tc>
        <w:tc>
          <w:tcPr>
            <w:tcW w:w="635" w:type="pct"/>
            <w:tcBorders>
              <w:top w:val="nil"/>
              <w:left w:val="nil"/>
              <w:bottom w:val="single" w:sz="4" w:space="0" w:color="auto"/>
              <w:right w:val="single" w:sz="4" w:space="0" w:color="auto"/>
            </w:tcBorders>
            <w:shd w:val="clear" w:color="auto" w:fill="auto"/>
            <w:noWrap/>
            <w:vAlign w:val="bottom"/>
            <w:hideMark/>
          </w:tcPr>
          <w:p w:rsidR="008D00E2" w:rsidRPr="008D00E2" w:rsidRDefault="008D00E2" w:rsidP="008D00E2">
            <w:pPr>
              <w:suppressAutoHyphens w:val="0"/>
              <w:rPr>
                <w:sz w:val="16"/>
                <w:szCs w:val="16"/>
                <w:lang w:eastAsia="en-US"/>
              </w:rPr>
            </w:pPr>
            <w:r w:rsidRPr="008D00E2">
              <w:rPr>
                <w:sz w:val="16"/>
                <w:szCs w:val="16"/>
                <w:lang w:eastAsia="en-US"/>
              </w:rPr>
              <w:t>SWHuaweiS8502</w:t>
            </w:r>
          </w:p>
        </w:tc>
        <w:tc>
          <w:tcPr>
            <w:tcW w:w="169"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user</w:t>
            </w:r>
          </w:p>
        </w:tc>
        <w:tc>
          <w:tcPr>
            <w:tcW w:w="163"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pass</w:t>
            </w:r>
          </w:p>
        </w:tc>
        <w:tc>
          <w:tcPr>
            <w:tcW w:w="322"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 </w:t>
            </w:r>
          </w:p>
        </w:tc>
        <w:tc>
          <w:tcPr>
            <w:tcW w:w="447"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10.55.4.253</w:t>
            </w:r>
          </w:p>
        </w:tc>
        <w:tc>
          <w:tcPr>
            <w:tcW w:w="612" w:type="pct"/>
            <w:tcBorders>
              <w:top w:val="nil"/>
              <w:left w:val="nil"/>
              <w:bottom w:val="single" w:sz="4" w:space="0" w:color="auto"/>
              <w:right w:val="single" w:sz="4" w:space="0" w:color="auto"/>
            </w:tcBorders>
            <w:shd w:val="clear" w:color="auto" w:fill="auto"/>
            <w:noWrap/>
            <w:vAlign w:val="bottom"/>
            <w:hideMark/>
          </w:tcPr>
          <w:p w:rsidR="008D00E2" w:rsidRPr="008D00E2" w:rsidRDefault="008D00E2" w:rsidP="008D00E2">
            <w:pPr>
              <w:suppressAutoHyphens w:val="0"/>
              <w:rPr>
                <w:sz w:val="16"/>
                <w:szCs w:val="16"/>
                <w:lang w:eastAsia="en-US"/>
              </w:rPr>
            </w:pPr>
            <w:r w:rsidRPr="008D00E2">
              <w:rPr>
                <w:sz w:val="16"/>
                <w:szCs w:val="16"/>
                <w:lang w:eastAsia="en-US"/>
              </w:rPr>
              <w:t> </w:t>
            </w:r>
          </w:p>
        </w:tc>
        <w:tc>
          <w:tcPr>
            <w:tcW w:w="372"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Huawei</w:t>
            </w:r>
          </w:p>
        </w:tc>
      </w:tr>
      <w:tr w:rsidR="008D00E2" w:rsidRPr="008D00E2" w:rsidTr="008D00E2">
        <w:trPr>
          <w:trHeight w:val="255"/>
        </w:trPr>
        <w:tc>
          <w:tcPr>
            <w:tcW w:w="284" w:type="pct"/>
            <w:tcBorders>
              <w:top w:val="nil"/>
              <w:left w:val="single" w:sz="4" w:space="0" w:color="auto"/>
              <w:bottom w:val="single" w:sz="4" w:space="0" w:color="auto"/>
              <w:right w:val="single" w:sz="4" w:space="0" w:color="auto"/>
            </w:tcBorders>
            <w:shd w:val="clear" w:color="auto" w:fill="auto"/>
            <w:vAlign w:val="bottom"/>
            <w:hideMark/>
          </w:tcPr>
          <w:p w:rsidR="008D00E2" w:rsidRPr="008D00E2" w:rsidRDefault="008D00E2" w:rsidP="008D00E2">
            <w:pPr>
              <w:suppressAutoHyphens w:val="0"/>
              <w:jc w:val="right"/>
              <w:rPr>
                <w:color w:val="000000"/>
                <w:sz w:val="16"/>
                <w:szCs w:val="16"/>
                <w:lang w:eastAsia="en-US"/>
              </w:rPr>
            </w:pPr>
            <w:r w:rsidRPr="008D00E2">
              <w:rPr>
                <w:color w:val="000000"/>
                <w:sz w:val="16"/>
                <w:szCs w:val="16"/>
                <w:lang w:eastAsia="en-US"/>
              </w:rPr>
              <w:t>18</w:t>
            </w:r>
          </w:p>
        </w:tc>
        <w:tc>
          <w:tcPr>
            <w:tcW w:w="775"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SL2_DLK.DHN.A12</w:t>
            </w:r>
          </w:p>
        </w:tc>
        <w:tc>
          <w:tcPr>
            <w:tcW w:w="775"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SL2_DLK.DHN.A12</w:t>
            </w:r>
          </w:p>
        </w:tc>
        <w:tc>
          <w:tcPr>
            <w:tcW w:w="447"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10.55.4.7</w:t>
            </w:r>
          </w:p>
        </w:tc>
        <w:tc>
          <w:tcPr>
            <w:tcW w:w="635"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SWAlcatel6200</w:t>
            </w:r>
          </w:p>
        </w:tc>
        <w:tc>
          <w:tcPr>
            <w:tcW w:w="169"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user</w:t>
            </w:r>
          </w:p>
        </w:tc>
        <w:tc>
          <w:tcPr>
            <w:tcW w:w="163"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pass</w:t>
            </w:r>
          </w:p>
        </w:tc>
        <w:tc>
          <w:tcPr>
            <w:tcW w:w="322"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 </w:t>
            </w:r>
          </w:p>
        </w:tc>
        <w:tc>
          <w:tcPr>
            <w:tcW w:w="447"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10.55.4.253</w:t>
            </w:r>
          </w:p>
        </w:tc>
        <w:tc>
          <w:tcPr>
            <w:tcW w:w="612"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 </w:t>
            </w:r>
          </w:p>
        </w:tc>
        <w:tc>
          <w:tcPr>
            <w:tcW w:w="372"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Alcatel</w:t>
            </w:r>
          </w:p>
        </w:tc>
      </w:tr>
      <w:tr w:rsidR="008D00E2" w:rsidRPr="008D00E2" w:rsidTr="008D00E2">
        <w:trPr>
          <w:trHeight w:val="255"/>
        </w:trPr>
        <w:tc>
          <w:tcPr>
            <w:tcW w:w="284" w:type="pct"/>
            <w:tcBorders>
              <w:top w:val="nil"/>
              <w:left w:val="single" w:sz="4" w:space="0" w:color="auto"/>
              <w:bottom w:val="single" w:sz="4" w:space="0" w:color="auto"/>
              <w:right w:val="single" w:sz="4" w:space="0" w:color="auto"/>
            </w:tcBorders>
            <w:shd w:val="clear" w:color="auto" w:fill="auto"/>
            <w:vAlign w:val="bottom"/>
            <w:hideMark/>
          </w:tcPr>
          <w:p w:rsidR="008D00E2" w:rsidRPr="008D00E2" w:rsidRDefault="008D00E2" w:rsidP="008D00E2">
            <w:pPr>
              <w:suppressAutoHyphens w:val="0"/>
              <w:jc w:val="right"/>
              <w:rPr>
                <w:color w:val="000000"/>
                <w:sz w:val="16"/>
                <w:szCs w:val="16"/>
                <w:lang w:eastAsia="en-US"/>
              </w:rPr>
            </w:pPr>
            <w:r w:rsidRPr="008D00E2">
              <w:rPr>
                <w:color w:val="000000"/>
                <w:sz w:val="16"/>
                <w:szCs w:val="16"/>
                <w:lang w:eastAsia="en-US"/>
              </w:rPr>
              <w:t>19</w:t>
            </w:r>
          </w:p>
        </w:tc>
        <w:tc>
          <w:tcPr>
            <w:tcW w:w="775"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SL2_DLK.HKH.R11</w:t>
            </w:r>
          </w:p>
        </w:tc>
        <w:tc>
          <w:tcPr>
            <w:tcW w:w="775"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SL2_DLK.HKH.R11</w:t>
            </w:r>
          </w:p>
        </w:tc>
        <w:tc>
          <w:tcPr>
            <w:tcW w:w="447"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10.55.4.8</w:t>
            </w:r>
          </w:p>
        </w:tc>
        <w:tc>
          <w:tcPr>
            <w:tcW w:w="635"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SWRuby</w:t>
            </w:r>
          </w:p>
        </w:tc>
        <w:tc>
          <w:tcPr>
            <w:tcW w:w="169"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user</w:t>
            </w:r>
          </w:p>
        </w:tc>
        <w:tc>
          <w:tcPr>
            <w:tcW w:w="163"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pass</w:t>
            </w:r>
          </w:p>
        </w:tc>
        <w:tc>
          <w:tcPr>
            <w:tcW w:w="322"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 </w:t>
            </w:r>
          </w:p>
        </w:tc>
        <w:tc>
          <w:tcPr>
            <w:tcW w:w="447"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10.55.4.253</w:t>
            </w:r>
          </w:p>
        </w:tc>
        <w:tc>
          <w:tcPr>
            <w:tcW w:w="612"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 </w:t>
            </w:r>
          </w:p>
        </w:tc>
        <w:tc>
          <w:tcPr>
            <w:tcW w:w="372"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Ruby Tech</w:t>
            </w:r>
          </w:p>
        </w:tc>
      </w:tr>
      <w:tr w:rsidR="008D00E2" w:rsidRPr="008D00E2" w:rsidTr="008D00E2">
        <w:trPr>
          <w:trHeight w:val="255"/>
        </w:trPr>
        <w:tc>
          <w:tcPr>
            <w:tcW w:w="284" w:type="pct"/>
            <w:tcBorders>
              <w:top w:val="nil"/>
              <w:left w:val="single" w:sz="4" w:space="0" w:color="auto"/>
              <w:bottom w:val="single" w:sz="4" w:space="0" w:color="auto"/>
              <w:right w:val="single" w:sz="4" w:space="0" w:color="auto"/>
            </w:tcBorders>
            <w:shd w:val="clear" w:color="auto" w:fill="auto"/>
            <w:vAlign w:val="bottom"/>
            <w:hideMark/>
          </w:tcPr>
          <w:p w:rsidR="008D00E2" w:rsidRPr="008D00E2" w:rsidRDefault="008D00E2" w:rsidP="008D00E2">
            <w:pPr>
              <w:suppressAutoHyphens w:val="0"/>
              <w:jc w:val="right"/>
              <w:rPr>
                <w:color w:val="000000"/>
                <w:sz w:val="16"/>
                <w:szCs w:val="16"/>
                <w:lang w:eastAsia="en-US"/>
              </w:rPr>
            </w:pPr>
            <w:r w:rsidRPr="008D00E2">
              <w:rPr>
                <w:color w:val="000000"/>
                <w:sz w:val="16"/>
                <w:szCs w:val="16"/>
                <w:lang w:eastAsia="en-US"/>
              </w:rPr>
              <w:t>20</w:t>
            </w:r>
          </w:p>
        </w:tc>
        <w:tc>
          <w:tcPr>
            <w:tcW w:w="775"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SL2_DLK.TNM.V11</w:t>
            </w:r>
          </w:p>
        </w:tc>
        <w:tc>
          <w:tcPr>
            <w:tcW w:w="775"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SL2_DLK.TNM.V11</w:t>
            </w:r>
          </w:p>
        </w:tc>
        <w:tc>
          <w:tcPr>
            <w:tcW w:w="447"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10.55.4.10</w:t>
            </w:r>
          </w:p>
        </w:tc>
        <w:tc>
          <w:tcPr>
            <w:tcW w:w="635" w:type="pct"/>
            <w:tcBorders>
              <w:top w:val="nil"/>
              <w:left w:val="nil"/>
              <w:bottom w:val="single" w:sz="4" w:space="0" w:color="auto"/>
              <w:right w:val="single" w:sz="4" w:space="0" w:color="auto"/>
            </w:tcBorders>
            <w:shd w:val="clear" w:color="auto" w:fill="auto"/>
            <w:noWrap/>
            <w:vAlign w:val="bottom"/>
            <w:hideMark/>
          </w:tcPr>
          <w:p w:rsidR="008D00E2" w:rsidRPr="008D00E2" w:rsidRDefault="008D00E2" w:rsidP="008D00E2">
            <w:pPr>
              <w:suppressAutoHyphens w:val="0"/>
              <w:rPr>
                <w:sz w:val="16"/>
                <w:szCs w:val="16"/>
                <w:lang w:eastAsia="en-US"/>
              </w:rPr>
            </w:pPr>
            <w:r w:rsidRPr="008D00E2">
              <w:rPr>
                <w:sz w:val="16"/>
                <w:szCs w:val="16"/>
                <w:lang w:eastAsia="en-US"/>
              </w:rPr>
              <w:t>SWVFTV-2224G-OP</w:t>
            </w:r>
          </w:p>
        </w:tc>
        <w:tc>
          <w:tcPr>
            <w:tcW w:w="169"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user</w:t>
            </w:r>
          </w:p>
        </w:tc>
        <w:tc>
          <w:tcPr>
            <w:tcW w:w="163"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pass</w:t>
            </w:r>
          </w:p>
        </w:tc>
        <w:tc>
          <w:tcPr>
            <w:tcW w:w="322"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 </w:t>
            </w:r>
          </w:p>
        </w:tc>
        <w:tc>
          <w:tcPr>
            <w:tcW w:w="447"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10.55.4.253</w:t>
            </w:r>
          </w:p>
        </w:tc>
        <w:tc>
          <w:tcPr>
            <w:tcW w:w="612" w:type="pct"/>
            <w:tcBorders>
              <w:top w:val="nil"/>
              <w:left w:val="nil"/>
              <w:bottom w:val="single" w:sz="4" w:space="0" w:color="auto"/>
              <w:right w:val="single" w:sz="4" w:space="0" w:color="auto"/>
            </w:tcBorders>
            <w:shd w:val="clear" w:color="auto" w:fill="auto"/>
            <w:noWrap/>
            <w:vAlign w:val="bottom"/>
            <w:hideMark/>
          </w:tcPr>
          <w:p w:rsidR="008D00E2" w:rsidRPr="008D00E2" w:rsidRDefault="008D00E2" w:rsidP="008D00E2">
            <w:pPr>
              <w:suppressAutoHyphens w:val="0"/>
              <w:rPr>
                <w:sz w:val="16"/>
                <w:szCs w:val="16"/>
                <w:lang w:eastAsia="en-US"/>
              </w:rPr>
            </w:pPr>
            <w:r w:rsidRPr="008D00E2">
              <w:rPr>
                <w:sz w:val="16"/>
                <w:szCs w:val="16"/>
                <w:lang w:eastAsia="en-US"/>
              </w:rPr>
              <w:t> </w:t>
            </w:r>
          </w:p>
        </w:tc>
        <w:tc>
          <w:tcPr>
            <w:tcW w:w="372"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VFT</w:t>
            </w:r>
          </w:p>
        </w:tc>
      </w:tr>
      <w:tr w:rsidR="008D00E2" w:rsidRPr="008D00E2" w:rsidTr="008D00E2">
        <w:trPr>
          <w:trHeight w:val="255"/>
        </w:trPr>
        <w:tc>
          <w:tcPr>
            <w:tcW w:w="284" w:type="pct"/>
            <w:tcBorders>
              <w:top w:val="nil"/>
              <w:left w:val="single" w:sz="4" w:space="0" w:color="auto"/>
              <w:bottom w:val="single" w:sz="4" w:space="0" w:color="auto"/>
              <w:right w:val="single" w:sz="4" w:space="0" w:color="auto"/>
            </w:tcBorders>
            <w:shd w:val="clear" w:color="auto" w:fill="auto"/>
            <w:vAlign w:val="bottom"/>
            <w:hideMark/>
          </w:tcPr>
          <w:p w:rsidR="008D00E2" w:rsidRPr="008D00E2" w:rsidRDefault="008D00E2" w:rsidP="008D00E2">
            <w:pPr>
              <w:suppressAutoHyphens w:val="0"/>
              <w:jc w:val="right"/>
              <w:rPr>
                <w:color w:val="000000"/>
                <w:sz w:val="16"/>
                <w:szCs w:val="16"/>
                <w:lang w:eastAsia="en-US"/>
              </w:rPr>
            </w:pPr>
            <w:r w:rsidRPr="008D00E2">
              <w:rPr>
                <w:color w:val="000000"/>
                <w:sz w:val="16"/>
                <w:szCs w:val="16"/>
                <w:lang w:eastAsia="en-US"/>
              </w:rPr>
              <w:t>21</w:t>
            </w:r>
          </w:p>
        </w:tc>
        <w:tc>
          <w:tcPr>
            <w:tcW w:w="775"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SL2_DLK.TNU.Z21</w:t>
            </w:r>
          </w:p>
        </w:tc>
        <w:tc>
          <w:tcPr>
            <w:tcW w:w="775"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SL2_DLK.TNU.Z21</w:t>
            </w:r>
          </w:p>
        </w:tc>
        <w:tc>
          <w:tcPr>
            <w:tcW w:w="447"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10.55.4.11</w:t>
            </w:r>
          </w:p>
        </w:tc>
        <w:tc>
          <w:tcPr>
            <w:tcW w:w="635" w:type="pct"/>
            <w:tcBorders>
              <w:top w:val="nil"/>
              <w:left w:val="nil"/>
              <w:bottom w:val="single" w:sz="4" w:space="0" w:color="auto"/>
              <w:right w:val="single" w:sz="4" w:space="0" w:color="auto"/>
            </w:tcBorders>
            <w:shd w:val="clear" w:color="auto" w:fill="auto"/>
            <w:noWrap/>
            <w:vAlign w:val="bottom"/>
            <w:hideMark/>
          </w:tcPr>
          <w:p w:rsidR="008D00E2" w:rsidRPr="008D00E2" w:rsidRDefault="008D00E2" w:rsidP="008D00E2">
            <w:pPr>
              <w:suppressAutoHyphens w:val="0"/>
              <w:rPr>
                <w:sz w:val="16"/>
                <w:szCs w:val="16"/>
                <w:lang w:eastAsia="en-US"/>
              </w:rPr>
            </w:pPr>
            <w:r w:rsidRPr="008D00E2">
              <w:rPr>
                <w:sz w:val="16"/>
                <w:szCs w:val="16"/>
                <w:lang w:eastAsia="en-US"/>
              </w:rPr>
              <w:t>SWZTE3928A</w:t>
            </w:r>
          </w:p>
        </w:tc>
        <w:tc>
          <w:tcPr>
            <w:tcW w:w="169"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user</w:t>
            </w:r>
          </w:p>
        </w:tc>
        <w:tc>
          <w:tcPr>
            <w:tcW w:w="163"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pass</w:t>
            </w:r>
          </w:p>
        </w:tc>
        <w:tc>
          <w:tcPr>
            <w:tcW w:w="322"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 </w:t>
            </w:r>
          </w:p>
        </w:tc>
        <w:tc>
          <w:tcPr>
            <w:tcW w:w="447"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10.55.4.253</w:t>
            </w:r>
          </w:p>
        </w:tc>
        <w:tc>
          <w:tcPr>
            <w:tcW w:w="612" w:type="pct"/>
            <w:tcBorders>
              <w:top w:val="nil"/>
              <w:left w:val="nil"/>
              <w:bottom w:val="single" w:sz="4" w:space="0" w:color="auto"/>
              <w:right w:val="single" w:sz="4" w:space="0" w:color="auto"/>
            </w:tcBorders>
            <w:shd w:val="clear" w:color="auto" w:fill="auto"/>
            <w:noWrap/>
            <w:vAlign w:val="bottom"/>
            <w:hideMark/>
          </w:tcPr>
          <w:p w:rsidR="008D00E2" w:rsidRPr="008D00E2" w:rsidRDefault="008D00E2" w:rsidP="008D00E2">
            <w:pPr>
              <w:suppressAutoHyphens w:val="0"/>
              <w:rPr>
                <w:sz w:val="16"/>
                <w:szCs w:val="16"/>
                <w:lang w:eastAsia="en-US"/>
              </w:rPr>
            </w:pPr>
            <w:r w:rsidRPr="008D00E2">
              <w:rPr>
                <w:sz w:val="16"/>
                <w:szCs w:val="16"/>
                <w:lang w:eastAsia="en-US"/>
              </w:rPr>
              <w:t> </w:t>
            </w:r>
          </w:p>
        </w:tc>
        <w:tc>
          <w:tcPr>
            <w:tcW w:w="372"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ZTE</w:t>
            </w:r>
          </w:p>
        </w:tc>
      </w:tr>
      <w:tr w:rsidR="008D00E2" w:rsidRPr="008D00E2" w:rsidTr="008D00E2">
        <w:trPr>
          <w:trHeight w:val="255"/>
        </w:trPr>
        <w:tc>
          <w:tcPr>
            <w:tcW w:w="284" w:type="pct"/>
            <w:tcBorders>
              <w:top w:val="nil"/>
              <w:left w:val="single" w:sz="4" w:space="0" w:color="auto"/>
              <w:bottom w:val="single" w:sz="4" w:space="0" w:color="auto"/>
              <w:right w:val="single" w:sz="4" w:space="0" w:color="auto"/>
            </w:tcBorders>
            <w:shd w:val="clear" w:color="auto" w:fill="auto"/>
            <w:vAlign w:val="bottom"/>
            <w:hideMark/>
          </w:tcPr>
          <w:p w:rsidR="008D00E2" w:rsidRPr="008D00E2" w:rsidRDefault="008D00E2" w:rsidP="008D00E2">
            <w:pPr>
              <w:suppressAutoHyphens w:val="0"/>
              <w:jc w:val="right"/>
              <w:rPr>
                <w:color w:val="000000"/>
                <w:sz w:val="16"/>
                <w:szCs w:val="16"/>
                <w:lang w:eastAsia="en-US"/>
              </w:rPr>
            </w:pPr>
            <w:r w:rsidRPr="008D00E2">
              <w:rPr>
                <w:color w:val="000000"/>
                <w:sz w:val="16"/>
                <w:szCs w:val="16"/>
                <w:lang w:eastAsia="en-US"/>
              </w:rPr>
              <w:t>22</w:t>
            </w:r>
          </w:p>
        </w:tc>
        <w:tc>
          <w:tcPr>
            <w:tcW w:w="775"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SL2_DLK.XYZ.VT1</w:t>
            </w:r>
          </w:p>
        </w:tc>
        <w:tc>
          <w:tcPr>
            <w:tcW w:w="775"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SL2_DLK.XYZ.VT1</w:t>
            </w:r>
          </w:p>
        </w:tc>
        <w:tc>
          <w:tcPr>
            <w:tcW w:w="447"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10.55.4.12</w:t>
            </w:r>
          </w:p>
        </w:tc>
        <w:tc>
          <w:tcPr>
            <w:tcW w:w="635" w:type="pct"/>
            <w:tcBorders>
              <w:top w:val="nil"/>
              <w:left w:val="nil"/>
              <w:bottom w:val="single" w:sz="4" w:space="0" w:color="auto"/>
              <w:right w:val="single" w:sz="4" w:space="0" w:color="auto"/>
            </w:tcBorders>
            <w:shd w:val="clear" w:color="auto" w:fill="auto"/>
            <w:noWrap/>
            <w:vAlign w:val="bottom"/>
            <w:hideMark/>
          </w:tcPr>
          <w:p w:rsidR="008D00E2" w:rsidRPr="008D00E2" w:rsidRDefault="008D00E2" w:rsidP="008D00E2">
            <w:pPr>
              <w:suppressAutoHyphens w:val="0"/>
              <w:rPr>
                <w:sz w:val="16"/>
                <w:szCs w:val="16"/>
                <w:lang w:eastAsia="en-US"/>
              </w:rPr>
            </w:pPr>
            <w:r w:rsidRPr="008D00E2">
              <w:rPr>
                <w:sz w:val="16"/>
                <w:szCs w:val="16"/>
                <w:lang w:eastAsia="en-US"/>
              </w:rPr>
              <w:t>VolkTekMEN-6328</w:t>
            </w:r>
          </w:p>
        </w:tc>
        <w:tc>
          <w:tcPr>
            <w:tcW w:w="169"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user</w:t>
            </w:r>
          </w:p>
        </w:tc>
        <w:tc>
          <w:tcPr>
            <w:tcW w:w="163"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pass</w:t>
            </w:r>
          </w:p>
        </w:tc>
        <w:tc>
          <w:tcPr>
            <w:tcW w:w="322"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 </w:t>
            </w:r>
          </w:p>
        </w:tc>
        <w:tc>
          <w:tcPr>
            <w:tcW w:w="447"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10.55.4.253</w:t>
            </w:r>
          </w:p>
        </w:tc>
        <w:tc>
          <w:tcPr>
            <w:tcW w:w="612" w:type="pct"/>
            <w:tcBorders>
              <w:top w:val="nil"/>
              <w:left w:val="nil"/>
              <w:bottom w:val="single" w:sz="4" w:space="0" w:color="auto"/>
              <w:right w:val="single" w:sz="4" w:space="0" w:color="auto"/>
            </w:tcBorders>
            <w:shd w:val="clear" w:color="auto" w:fill="auto"/>
            <w:noWrap/>
            <w:vAlign w:val="bottom"/>
            <w:hideMark/>
          </w:tcPr>
          <w:p w:rsidR="008D00E2" w:rsidRPr="008D00E2" w:rsidRDefault="008D00E2" w:rsidP="008D00E2">
            <w:pPr>
              <w:suppressAutoHyphens w:val="0"/>
              <w:rPr>
                <w:sz w:val="16"/>
                <w:szCs w:val="16"/>
                <w:lang w:eastAsia="en-US"/>
              </w:rPr>
            </w:pPr>
            <w:r w:rsidRPr="008D00E2">
              <w:rPr>
                <w:sz w:val="16"/>
                <w:szCs w:val="16"/>
                <w:lang w:eastAsia="en-US"/>
              </w:rPr>
              <w:t> </w:t>
            </w:r>
          </w:p>
        </w:tc>
        <w:tc>
          <w:tcPr>
            <w:tcW w:w="372"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VolkTek</w:t>
            </w:r>
          </w:p>
        </w:tc>
      </w:tr>
      <w:tr w:rsidR="008D00E2" w:rsidRPr="008D00E2" w:rsidTr="008D00E2">
        <w:trPr>
          <w:trHeight w:val="255"/>
        </w:trPr>
        <w:tc>
          <w:tcPr>
            <w:tcW w:w="284" w:type="pct"/>
            <w:tcBorders>
              <w:top w:val="nil"/>
              <w:left w:val="single" w:sz="4" w:space="0" w:color="auto"/>
              <w:bottom w:val="single" w:sz="4" w:space="0" w:color="auto"/>
              <w:right w:val="single" w:sz="4" w:space="0" w:color="auto"/>
            </w:tcBorders>
            <w:shd w:val="clear" w:color="auto" w:fill="auto"/>
            <w:vAlign w:val="bottom"/>
            <w:hideMark/>
          </w:tcPr>
          <w:p w:rsidR="008D00E2" w:rsidRPr="008D00E2" w:rsidRDefault="008D00E2" w:rsidP="008D00E2">
            <w:pPr>
              <w:suppressAutoHyphens w:val="0"/>
              <w:jc w:val="right"/>
              <w:rPr>
                <w:color w:val="000000"/>
                <w:sz w:val="16"/>
                <w:szCs w:val="16"/>
                <w:lang w:eastAsia="en-US"/>
              </w:rPr>
            </w:pPr>
            <w:r w:rsidRPr="008D00E2">
              <w:rPr>
                <w:color w:val="000000"/>
                <w:sz w:val="16"/>
                <w:szCs w:val="16"/>
                <w:lang w:eastAsia="en-US"/>
              </w:rPr>
              <w:t>23</w:t>
            </w:r>
          </w:p>
        </w:tc>
        <w:tc>
          <w:tcPr>
            <w:tcW w:w="775" w:type="pct"/>
            <w:tcBorders>
              <w:top w:val="nil"/>
              <w:left w:val="nil"/>
              <w:bottom w:val="single" w:sz="4" w:space="0" w:color="auto"/>
              <w:right w:val="single" w:sz="4" w:space="0" w:color="auto"/>
            </w:tcBorders>
            <w:shd w:val="clear" w:color="auto" w:fill="auto"/>
            <w:noWrap/>
            <w:vAlign w:val="bottom"/>
            <w:hideMark/>
          </w:tcPr>
          <w:p w:rsidR="008D00E2" w:rsidRPr="008D00E2" w:rsidRDefault="008D00E2" w:rsidP="008D00E2">
            <w:pPr>
              <w:suppressAutoHyphens w:val="0"/>
              <w:rPr>
                <w:sz w:val="16"/>
                <w:szCs w:val="16"/>
                <w:lang w:eastAsia="en-US"/>
              </w:rPr>
            </w:pPr>
            <w:r w:rsidRPr="008D00E2">
              <w:rPr>
                <w:sz w:val="16"/>
                <w:szCs w:val="16"/>
                <w:lang w:eastAsia="en-US"/>
              </w:rPr>
              <w:t>DLK.BMT.BMT.OLT.ZT.1.1</w:t>
            </w:r>
          </w:p>
        </w:tc>
        <w:tc>
          <w:tcPr>
            <w:tcW w:w="775" w:type="pct"/>
            <w:tcBorders>
              <w:top w:val="nil"/>
              <w:left w:val="nil"/>
              <w:bottom w:val="single" w:sz="4" w:space="0" w:color="auto"/>
              <w:right w:val="single" w:sz="4" w:space="0" w:color="auto"/>
            </w:tcBorders>
            <w:shd w:val="clear" w:color="auto" w:fill="auto"/>
            <w:noWrap/>
            <w:vAlign w:val="bottom"/>
            <w:hideMark/>
          </w:tcPr>
          <w:p w:rsidR="008D00E2" w:rsidRPr="008D00E2" w:rsidRDefault="008D00E2" w:rsidP="008D00E2">
            <w:pPr>
              <w:suppressAutoHyphens w:val="0"/>
              <w:rPr>
                <w:sz w:val="16"/>
                <w:szCs w:val="16"/>
                <w:lang w:eastAsia="en-US"/>
              </w:rPr>
            </w:pPr>
            <w:r w:rsidRPr="008D00E2">
              <w:rPr>
                <w:sz w:val="16"/>
                <w:szCs w:val="16"/>
                <w:lang w:eastAsia="en-US"/>
              </w:rPr>
              <w:t>DLK.BMT.BMT.OLT.ZT.1.1</w:t>
            </w:r>
          </w:p>
        </w:tc>
        <w:tc>
          <w:tcPr>
            <w:tcW w:w="447"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10.55.53.10</w:t>
            </w:r>
          </w:p>
        </w:tc>
        <w:tc>
          <w:tcPr>
            <w:tcW w:w="635" w:type="pct"/>
            <w:tcBorders>
              <w:top w:val="nil"/>
              <w:left w:val="nil"/>
              <w:bottom w:val="single" w:sz="4" w:space="0" w:color="auto"/>
              <w:right w:val="single" w:sz="4" w:space="0" w:color="auto"/>
            </w:tcBorders>
            <w:shd w:val="clear" w:color="auto" w:fill="auto"/>
            <w:noWrap/>
            <w:vAlign w:val="bottom"/>
            <w:hideMark/>
          </w:tcPr>
          <w:p w:rsidR="008D00E2" w:rsidRPr="008D00E2" w:rsidRDefault="008D00E2" w:rsidP="008D00E2">
            <w:pPr>
              <w:suppressAutoHyphens w:val="0"/>
              <w:rPr>
                <w:sz w:val="16"/>
                <w:szCs w:val="16"/>
                <w:lang w:eastAsia="en-US"/>
              </w:rPr>
            </w:pPr>
            <w:r w:rsidRPr="008D00E2">
              <w:rPr>
                <w:sz w:val="16"/>
                <w:szCs w:val="16"/>
                <w:lang w:eastAsia="en-US"/>
              </w:rPr>
              <w:t>GPONZTEC320</w:t>
            </w:r>
          </w:p>
        </w:tc>
        <w:tc>
          <w:tcPr>
            <w:tcW w:w="169"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user</w:t>
            </w:r>
          </w:p>
        </w:tc>
        <w:tc>
          <w:tcPr>
            <w:tcW w:w="163"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pass</w:t>
            </w:r>
          </w:p>
        </w:tc>
        <w:tc>
          <w:tcPr>
            <w:tcW w:w="322"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 </w:t>
            </w:r>
          </w:p>
        </w:tc>
        <w:tc>
          <w:tcPr>
            <w:tcW w:w="447"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10.55.53.253</w:t>
            </w:r>
          </w:p>
        </w:tc>
        <w:tc>
          <w:tcPr>
            <w:tcW w:w="612" w:type="pct"/>
            <w:tcBorders>
              <w:top w:val="nil"/>
              <w:left w:val="nil"/>
              <w:bottom w:val="single" w:sz="4" w:space="0" w:color="auto"/>
              <w:right w:val="single" w:sz="4" w:space="0" w:color="auto"/>
            </w:tcBorders>
            <w:shd w:val="clear" w:color="auto" w:fill="auto"/>
            <w:noWrap/>
            <w:vAlign w:val="bottom"/>
            <w:hideMark/>
          </w:tcPr>
          <w:p w:rsidR="008D00E2" w:rsidRPr="008D00E2" w:rsidRDefault="008D00E2" w:rsidP="008D00E2">
            <w:pPr>
              <w:suppressAutoHyphens w:val="0"/>
              <w:rPr>
                <w:sz w:val="16"/>
                <w:szCs w:val="16"/>
                <w:lang w:eastAsia="en-US"/>
              </w:rPr>
            </w:pPr>
            <w:r w:rsidRPr="008D00E2">
              <w:rPr>
                <w:sz w:val="16"/>
                <w:szCs w:val="16"/>
                <w:lang w:eastAsia="en-US"/>
              </w:rPr>
              <w:t> </w:t>
            </w:r>
          </w:p>
        </w:tc>
        <w:tc>
          <w:tcPr>
            <w:tcW w:w="372"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ZTE</w:t>
            </w:r>
          </w:p>
        </w:tc>
      </w:tr>
      <w:tr w:rsidR="008D00E2" w:rsidRPr="008D00E2" w:rsidTr="008D00E2">
        <w:trPr>
          <w:trHeight w:val="255"/>
        </w:trPr>
        <w:tc>
          <w:tcPr>
            <w:tcW w:w="284" w:type="pct"/>
            <w:tcBorders>
              <w:top w:val="nil"/>
              <w:left w:val="single" w:sz="4" w:space="0" w:color="auto"/>
              <w:bottom w:val="single" w:sz="4" w:space="0" w:color="auto"/>
              <w:right w:val="single" w:sz="4" w:space="0" w:color="auto"/>
            </w:tcBorders>
            <w:shd w:val="clear" w:color="auto" w:fill="auto"/>
            <w:noWrap/>
            <w:vAlign w:val="bottom"/>
            <w:hideMark/>
          </w:tcPr>
          <w:p w:rsidR="008D00E2" w:rsidRPr="008D00E2" w:rsidRDefault="008D00E2" w:rsidP="008D00E2">
            <w:pPr>
              <w:suppressAutoHyphens w:val="0"/>
              <w:jc w:val="right"/>
              <w:rPr>
                <w:sz w:val="16"/>
                <w:szCs w:val="16"/>
                <w:lang w:eastAsia="en-US"/>
              </w:rPr>
            </w:pPr>
            <w:r w:rsidRPr="008D00E2">
              <w:rPr>
                <w:sz w:val="16"/>
                <w:szCs w:val="16"/>
                <w:lang w:eastAsia="en-US"/>
              </w:rPr>
              <w:t>24</w:t>
            </w:r>
          </w:p>
        </w:tc>
        <w:tc>
          <w:tcPr>
            <w:tcW w:w="775" w:type="pct"/>
            <w:tcBorders>
              <w:top w:val="nil"/>
              <w:left w:val="nil"/>
              <w:bottom w:val="single" w:sz="4" w:space="0" w:color="auto"/>
              <w:right w:val="single" w:sz="4" w:space="0" w:color="auto"/>
            </w:tcBorders>
            <w:shd w:val="clear" w:color="auto" w:fill="auto"/>
            <w:noWrap/>
            <w:vAlign w:val="bottom"/>
            <w:hideMark/>
          </w:tcPr>
          <w:p w:rsidR="008D00E2" w:rsidRPr="008D00E2" w:rsidRDefault="008D00E2" w:rsidP="008D00E2">
            <w:pPr>
              <w:suppressAutoHyphens w:val="0"/>
              <w:rPr>
                <w:sz w:val="16"/>
                <w:szCs w:val="16"/>
                <w:lang w:eastAsia="en-US"/>
              </w:rPr>
            </w:pPr>
            <w:r w:rsidRPr="008D00E2">
              <w:rPr>
                <w:sz w:val="16"/>
                <w:szCs w:val="16"/>
                <w:lang w:eastAsia="en-US"/>
              </w:rPr>
              <w:t>DLK.BMT.BMT.OLT.AL.1.1</w:t>
            </w:r>
          </w:p>
        </w:tc>
        <w:tc>
          <w:tcPr>
            <w:tcW w:w="775" w:type="pct"/>
            <w:tcBorders>
              <w:top w:val="nil"/>
              <w:left w:val="nil"/>
              <w:bottom w:val="single" w:sz="4" w:space="0" w:color="auto"/>
              <w:right w:val="single" w:sz="4" w:space="0" w:color="auto"/>
            </w:tcBorders>
            <w:shd w:val="clear" w:color="auto" w:fill="auto"/>
            <w:noWrap/>
            <w:vAlign w:val="bottom"/>
            <w:hideMark/>
          </w:tcPr>
          <w:p w:rsidR="008D00E2" w:rsidRPr="008D00E2" w:rsidRDefault="008D00E2" w:rsidP="008D00E2">
            <w:pPr>
              <w:suppressAutoHyphens w:val="0"/>
              <w:rPr>
                <w:sz w:val="16"/>
                <w:szCs w:val="16"/>
                <w:lang w:eastAsia="en-US"/>
              </w:rPr>
            </w:pPr>
            <w:r w:rsidRPr="008D00E2">
              <w:rPr>
                <w:sz w:val="16"/>
                <w:szCs w:val="16"/>
                <w:lang w:eastAsia="en-US"/>
              </w:rPr>
              <w:t>DLK.BMT.BMT.OLT.AL.1.1</w:t>
            </w:r>
          </w:p>
        </w:tc>
        <w:tc>
          <w:tcPr>
            <w:tcW w:w="447"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10.55.53.11</w:t>
            </w:r>
          </w:p>
        </w:tc>
        <w:tc>
          <w:tcPr>
            <w:tcW w:w="635" w:type="pct"/>
            <w:tcBorders>
              <w:top w:val="nil"/>
              <w:left w:val="nil"/>
              <w:bottom w:val="single" w:sz="4" w:space="0" w:color="auto"/>
              <w:right w:val="single" w:sz="4" w:space="0" w:color="auto"/>
            </w:tcBorders>
            <w:shd w:val="clear" w:color="auto" w:fill="auto"/>
            <w:noWrap/>
            <w:vAlign w:val="bottom"/>
            <w:hideMark/>
          </w:tcPr>
          <w:p w:rsidR="008D00E2" w:rsidRPr="008D00E2" w:rsidRDefault="008D00E2" w:rsidP="008D00E2">
            <w:pPr>
              <w:suppressAutoHyphens w:val="0"/>
              <w:rPr>
                <w:sz w:val="16"/>
                <w:szCs w:val="16"/>
                <w:lang w:eastAsia="en-US"/>
              </w:rPr>
            </w:pPr>
            <w:r w:rsidRPr="008D00E2">
              <w:rPr>
                <w:sz w:val="16"/>
                <w:szCs w:val="16"/>
                <w:lang w:eastAsia="en-US"/>
              </w:rPr>
              <w:t>GPONAlcatel</w:t>
            </w:r>
          </w:p>
        </w:tc>
        <w:tc>
          <w:tcPr>
            <w:tcW w:w="169"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user</w:t>
            </w:r>
          </w:p>
        </w:tc>
        <w:tc>
          <w:tcPr>
            <w:tcW w:w="163"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pass</w:t>
            </w:r>
          </w:p>
        </w:tc>
        <w:tc>
          <w:tcPr>
            <w:tcW w:w="322"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 </w:t>
            </w:r>
          </w:p>
        </w:tc>
        <w:tc>
          <w:tcPr>
            <w:tcW w:w="447"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10.55.53.253</w:t>
            </w:r>
          </w:p>
        </w:tc>
        <w:tc>
          <w:tcPr>
            <w:tcW w:w="612" w:type="pct"/>
            <w:tcBorders>
              <w:top w:val="nil"/>
              <w:left w:val="nil"/>
              <w:bottom w:val="single" w:sz="4" w:space="0" w:color="auto"/>
              <w:right w:val="single" w:sz="4" w:space="0" w:color="auto"/>
            </w:tcBorders>
            <w:shd w:val="clear" w:color="auto" w:fill="auto"/>
            <w:noWrap/>
            <w:vAlign w:val="bottom"/>
            <w:hideMark/>
          </w:tcPr>
          <w:p w:rsidR="008D00E2" w:rsidRPr="008D00E2" w:rsidRDefault="008D00E2" w:rsidP="008D00E2">
            <w:pPr>
              <w:suppressAutoHyphens w:val="0"/>
              <w:rPr>
                <w:sz w:val="16"/>
                <w:szCs w:val="16"/>
                <w:lang w:eastAsia="en-US"/>
              </w:rPr>
            </w:pPr>
            <w:r w:rsidRPr="008D00E2">
              <w:rPr>
                <w:sz w:val="16"/>
                <w:szCs w:val="16"/>
                <w:lang w:eastAsia="en-US"/>
              </w:rPr>
              <w:t> </w:t>
            </w:r>
          </w:p>
        </w:tc>
        <w:tc>
          <w:tcPr>
            <w:tcW w:w="372" w:type="pct"/>
            <w:tcBorders>
              <w:top w:val="nil"/>
              <w:left w:val="nil"/>
              <w:bottom w:val="single" w:sz="4" w:space="0" w:color="auto"/>
              <w:right w:val="single" w:sz="4" w:space="0" w:color="auto"/>
            </w:tcBorders>
            <w:shd w:val="clear" w:color="auto" w:fill="auto"/>
            <w:noWrap/>
            <w:vAlign w:val="bottom"/>
            <w:hideMark/>
          </w:tcPr>
          <w:p w:rsidR="008D00E2" w:rsidRPr="008D00E2" w:rsidRDefault="008D00E2" w:rsidP="008D00E2">
            <w:pPr>
              <w:suppressAutoHyphens w:val="0"/>
              <w:rPr>
                <w:sz w:val="16"/>
                <w:szCs w:val="16"/>
                <w:lang w:eastAsia="en-US"/>
              </w:rPr>
            </w:pPr>
            <w:r w:rsidRPr="008D00E2">
              <w:rPr>
                <w:sz w:val="16"/>
                <w:szCs w:val="16"/>
                <w:lang w:eastAsia="en-US"/>
              </w:rPr>
              <w:t>Alcatel</w:t>
            </w:r>
          </w:p>
        </w:tc>
      </w:tr>
      <w:tr w:rsidR="008D00E2" w:rsidRPr="008D00E2" w:rsidTr="008D00E2">
        <w:trPr>
          <w:trHeight w:val="255"/>
        </w:trPr>
        <w:tc>
          <w:tcPr>
            <w:tcW w:w="284" w:type="pct"/>
            <w:tcBorders>
              <w:top w:val="nil"/>
              <w:left w:val="single" w:sz="4" w:space="0" w:color="auto"/>
              <w:bottom w:val="single" w:sz="4" w:space="0" w:color="auto"/>
              <w:right w:val="single" w:sz="4" w:space="0" w:color="auto"/>
            </w:tcBorders>
            <w:shd w:val="clear" w:color="auto" w:fill="auto"/>
            <w:vAlign w:val="bottom"/>
            <w:hideMark/>
          </w:tcPr>
          <w:p w:rsidR="008D00E2" w:rsidRPr="008D00E2" w:rsidRDefault="008D00E2" w:rsidP="008D00E2">
            <w:pPr>
              <w:suppressAutoHyphens w:val="0"/>
              <w:jc w:val="right"/>
              <w:rPr>
                <w:color w:val="000000"/>
                <w:sz w:val="16"/>
                <w:szCs w:val="16"/>
                <w:lang w:eastAsia="en-US"/>
              </w:rPr>
            </w:pPr>
            <w:r w:rsidRPr="008D00E2">
              <w:rPr>
                <w:color w:val="000000"/>
                <w:sz w:val="16"/>
                <w:szCs w:val="16"/>
                <w:lang w:eastAsia="en-US"/>
              </w:rPr>
              <w:t>25</w:t>
            </w:r>
          </w:p>
        </w:tc>
        <w:tc>
          <w:tcPr>
            <w:tcW w:w="775" w:type="pct"/>
            <w:tcBorders>
              <w:top w:val="nil"/>
              <w:left w:val="nil"/>
              <w:bottom w:val="single" w:sz="4" w:space="0" w:color="auto"/>
              <w:right w:val="single" w:sz="4" w:space="0" w:color="auto"/>
            </w:tcBorders>
            <w:shd w:val="clear" w:color="auto" w:fill="auto"/>
            <w:noWrap/>
            <w:vAlign w:val="bottom"/>
            <w:hideMark/>
          </w:tcPr>
          <w:p w:rsidR="008D00E2" w:rsidRPr="008D00E2" w:rsidRDefault="008D00E2" w:rsidP="008D00E2">
            <w:pPr>
              <w:suppressAutoHyphens w:val="0"/>
              <w:rPr>
                <w:sz w:val="16"/>
                <w:szCs w:val="16"/>
                <w:lang w:eastAsia="en-US"/>
              </w:rPr>
            </w:pPr>
            <w:r w:rsidRPr="008D00E2">
              <w:rPr>
                <w:sz w:val="16"/>
                <w:szCs w:val="16"/>
                <w:lang w:eastAsia="en-US"/>
              </w:rPr>
              <w:t>DLK.BMT.BMT.OLT.HW.1.1</w:t>
            </w:r>
          </w:p>
        </w:tc>
        <w:tc>
          <w:tcPr>
            <w:tcW w:w="775" w:type="pct"/>
            <w:tcBorders>
              <w:top w:val="nil"/>
              <w:left w:val="nil"/>
              <w:bottom w:val="single" w:sz="4" w:space="0" w:color="auto"/>
              <w:right w:val="single" w:sz="4" w:space="0" w:color="auto"/>
            </w:tcBorders>
            <w:shd w:val="clear" w:color="auto" w:fill="auto"/>
            <w:noWrap/>
            <w:vAlign w:val="bottom"/>
            <w:hideMark/>
          </w:tcPr>
          <w:p w:rsidR="008D00E2" w:rsidRPr="008D00E2" w:rsidRDefault="008D00E2" w:rsidP="008D00E2">
            <w:pPr>
              <w:suppressAutoHyphens w:val="0"/>
              <w:rPr>
                <w:sz w:val="16"/>
                <w:szCs w:val="16"/>
                <w:lang w:eastAsia="en-US"/>
              </w:rPr>
            </w:pPr>
            <w:r w:rsidRPr="008D00E2">
              <w:rPr>
                <w:sz w:val="16"/>
                <w:szCs w:val="16"/>
                <w:lang w:eastAsia="en-US"/>
              </w:rPr>
              <w:t>DLK.BMT.BMT.OLT.HW.1.1</w:t>
            </w:r>
          </w:p>
        </w:tc>
        <w:tc>
          <w:tcPr>
            <w:tcW w:w="447"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10.55.53.12</w:t>
            </w:r>
          </w:p>
        </w:tc>
        <w:tc>
          <w:tcPr>
            <w:tcW w:w="635" w:type="pct"/>
            <w:tcBorders>
              <w:top w:val="nil"/>
              <w:left w:val="nil"/>
              <w:bottom w:val="single" w:sz="4" w:space="0" w:color="auto"/>
              <w:right w:val="single" w:sz="4" w:space="0" w:color="auto"/>
            </w:tcBorders>
            <w:shd w:val="clear" w:color="auto" w:fill="auto"/>
            <w:noWrap/>
            <w:vAlign w:val="bottom"/>
            <w:hideMark/>
          </w:tcPr>
          <w:p w:rsidR="008D00E2" w:rsidRPr="008D00E2" w:rsidRDefault="008D00E2" w:rsidP="008D00E2">
            <w:pPr>
              <w:suppressAutoHyphens w:val="0"/>
              <w:rPr>
                <w:sz w:val="16"/>
                <w:szCs w:val="16"/>
                <w:lang w:eastAsia="en-US"/>
              </w:rPr>
            </w:pPr>
            <w:r w:rsidRPr="008D00E2">
              <w:rPr>
                <w:sz w:val="16"/>
                <w:szCs w:val="16"/>
                <w:lang w:eastAsia="en-US"/>
              </w:rPr>
              <w:t>GPONHuaweiMA5608T</w:t>
            </w:r>
          </w:p>
        </w:tc>
        <w:tc>
          <w:tcPr>
            <w:tcW w:w="169"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user</w:t>
            </w:r>
          </w:p>
        </w:tc>
        <w:tc>
          <w:tcPr>
            <w:tcW w:w="163"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pass</w:t>
            </w:r>
          </w:p>
        </w:tc>
        <w:tc>
          <w:tcPr>
            <w:tcW w:w="322"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 </w:t>
            </w:r>
          </w:p>
        </w:tc>
        <w:tc>
          <w:tcPr>
            <w:tcW w:w="447"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10.55.53.253</w:t>
            </w:r>
          </w:p>
        </w:tc>
        <w:tc>
          <w:tcPr>
            <w:tcW w:w="612" w:type="pct"/>
            <w:tcBorders>
              <w:top w:val="nil"/>
              <w:left w:val="nil"/>
              <w:bottom w:val="single" w:sz="4" w:space="0" w:color="auto"/>
              <w:right w:val="single" w:sz="4" w:space="0" w:color="auto"/>
            </w:tcBorders>
            <w:shd w:val="clear" w:color="auto" w:fill="auto"/>
            <w:noWrap/>
            <w:vAlign w:val="bottom"/>
            <w:hideMark/>
          </w:tcPr>
          <w:p w:rsidR="008D00E2" w:rsidRPr="008D00E2" w:rsidRDefault="008D00E2" w:rsidP="008D00E2">
            <w:pPr>
              <w:suppressAutoHyphens w:val="0"/>
              <w:rPr>
                <w:sz w:val="16"/>
                <w:szCs w:val="16"/>
                <w:lang w:eastAsia="en-US"/>
              </w:rPr>
            </w:pPr>
            <w:r w:rsidRPr="008D00E2">
              <w:rPr>
                <w:sz w:val="16"/>
                <w:szCs w:val="16"/>
                <w:lang w:eastAsia="en-US"/>
              </w:rPr>
              <w:t> </w:t>
            </w:r>
          </w:p>
        </w:tc>
        <w:tc>
          <w:tcPr>
            <w:tcW w:w="372"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Huawei</w:t>
            </w:r>
          </w:p>
        </w:tc>
      </w:tr>
      <w:tr w:rsidR="008D00E2" w:rsidRPr="008D00E2" w:rsidTr="008D00E2">
        <w:trPr>
          <w:trHeight w:val="255"/>
        </w:trPr>
        <w:tc>
          <w:tcPr>
            <w:tcW w:w="284" w:type="pct"/>
            <w:tcBorders>
              <w:top w:val="nil"/>
              <w:left w:val="single" w:sz="4" w:space="0" w:color="auto"/>
              <w:bottom w:val="single" w:sz="4" w:space="0" w:color="auto"/>
              <w:right w:val="single" w:sz="4" w:space="0" w:color="auto"/>
            </w:tcBorders>
            <w:shd w:val="clear" w:color="auto" w:fill="auto"/>
            <w:vAlign w:val="bottom"/>
            <w:hideMark/>
          </w:tcPr>
          <w:p w:rsidR="008D00E2" w:rsidRPr="008D00E2" w:rsidRDefault="008D00E2" w:rsidP="008D00E2">
            <w:pPr>
              <w:suppressAutoHyphens w:val="0"/>
              <w:jc w:val="right"/>
              <w:rPr>
                <w:color w:val="000000"/>
                <w:sz w:val="16"/>
                <w:szCs w:val="16"/>
                <w:lang w:eastAsia="en-US"/>
              </w:rPr>
            </w:pPr>
            <w:r w:rsidRPr="008D00E2">
              <w:rPr>
                <w:color w:val="000000"/>
                <w:sz w:val="16"/>
                <w:szCs w:val="16"/>
                <w:lang w:eastAsia="en-US"/>
              </w:rPr>
              <w:t>25</w:t>
            </w:r>
          </w:p>
        </w:tc>
        <w:tc>
          <w:tcPr>
            <w:tcW w:w="775"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SL2_DLK.XYZ.C11</w:t>
            </w:r>
          </w:p>
        </w:tc>
        <w:tc>
          <w:tcPr>
            <w:tcW w:w="775"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SL2_DLK.XYZ.C11</w:t>
            </w:r>
          </w:p>
        </w:tc>
        <w:tc>
          <w:tcPr>
            <w:tcW w:w="447"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10.55.4.13</w:t>
            </w:r>
          </w:p>
        </w:tc>
        <w:tc>
          <w:tcPr>
            <w:tcW w:w="635" w:type="pct"/>
            <w:tcBorders>
              <w:top w:val="nil"/>
              <w:left w:val="nil"/>
              <w:bottom w:val="single" w:sz="4" w:space="0" w:color="auto"/>
              <w:right w:val="single" w:sz="4" w:space="0" w:color="auto"/>
            </w:tcBorders>
            <w:shd w:val="clear" w:color="auto" w:fill="auto"/>
            <w:noWrap/>
            <w:vAlign w:val="bottom"/>
            <w:hideMark/>
          </w:tcPr>
          <w:p w:rsidR="008D00E2" w:rsidRPr="008D00E2" w:rsidRDefault="008D00E2" w:rsidP="008D00E2">
            <w:pPr>
              <w:suppressAutoHyphens w:val="0"/>
              <w:rPr>
                <w:sz w:val="16"/>
                <w:szCs w:val="16"/>
                <w:lang w:eastAsia="en-US"/>
              </w:rPr>
            </w:pPr>
            <w:r w:rsidRPr="008D00E2">
              <w:rPr>
                <w:sz w:val="16"/>
                <w:szCs w:val="16"/>
                <w:lang w:eastAsia="en-US"/>
              </w:rPr>
              <w:t>SWRaisecom</w:t>
            </w:r>
          </w:p>
        </w:tc>
        <w:tc>
          <w:tcPr>
            <w:tcW w:w="169"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user</w:t>
            </w:r>
          </w:p>
        </w:tc>
        <w:tc>
          <w:tcPr>
            <w:tcW w:w="163"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pass</w:t>
            </w:r>
          </w:p>
        </w:tc>
        <w:tc>
          <w:tcPr>
            <w:tcW w:w="322"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 </w:t>
            </w:r>
          </w:p>
        </w:tc>
        <w:tc>
          <w:tcPr>
            <w:tcW w:w="447"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10.55.4.253</w:t>
            </w:r>
          </w:p>
        </w:tc>
        <w:tc>
          <w:tcPr>
            <w:tcW w:w="612" w:type="pct"/>
            <w:tcBorders>
              <w:top w:val="nil"/>
              <w:left w:val="nil"/>
              <w:bottom w:val="single" w:sz="4" w:space="0" w:color="auto"/>
              <w:right w:val="single" w:sz="4" w:space="0" w:color="auto"/>
            </w:tcBorders>
            <w:shd w:val="clear" w:color="auto" w:fill="auto"/>
            <w:noWrap/>
            <w:vAlign w:val="bottom"/>
            <w:hideMark/>
          </w:tcPr>
          <w:p w:rsidR="008D00E2" w:rsidRPr="008D00E2" w:rsidRDefault="008D00E2" w:rsidP="008D00E2">
            <w:pPr>
              <w:suppressAutoHyphens w:val="0"/>
              <w:rPr>
                <w:sz w:val="16"/>
                <w:szCs w:val="16"/>
                <w:lang w:eastAsia="en-US"/>
              </w:rPr>
            </w:pPr>
            <w:r w:rsidRPr="008D00E2">
              <w:rPr>
                <w:sz w:val="16"/>
                <w:szCs w:val="16"/>
                <w:lang w:eastAsia="en-US"/>
              </w:rPr>
              <w:t> </w:t>
            </w:r>
          </w:p>
        </w:tc>
        <w:tc>
          <w:tcPr>
            <w:tcW w:w="372"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Raisecom</w:t>
            </w:r>
          </w:p>
        </w:tc>
      </w:tr>
      <w:tr w:rsidR="008D00E2" w:rsidRPr="008D00E2" w:rsidTr="008D00E2">
        <w:trPr>
          <w:trHeight w:val="255"/>
        </w:trPr>
        <w:tc>
          <w:tcPr>
            <w:tcW w:w="284" w:type="pct"/>
            <w:tcBorders>
              <w:top w:val="nil"/>
              <w:left w:val="single" w:sz="4" w:space="0" w:color="auto"/>
              <w:bottom w:val="single" w:sz="4" w:space="0" w:color="auto"/>
              <w:right w:val="single" w:sz="4" w:space="0" w:color="auto"/>
            </w:tcBorders>
            <w:shd w:val="clear" w:color="auto" w:fill="auto"/>
            <w:noWrap/>
            <w:vAlign w:val="bottom"/>
            <w:hideMark/>
          </w:tcPr>
          <w:p w:rsidR="008D00E2" w:rsidRPr="008D00E2" w:rsidRDefault="008D00E2" w:rsidP="008D00E2">
            <w:pPr>
              <w:suppressAutoHyphens w:val="0"/>
              <w:jc w:val="right"/>
              <w:rPr>
                <w:sz w:val="16"/>
                <w:szCs w:val="16"/>
                <w:lang w:eastAsia="en-US"/>
              </w:rPr>
            </w:pPr>
            <w:r w:rsidRPr="008D00E2">
              <w:rPr>
                <w:sz w:val="16"/>
                <w:szCs w:val="16"/>
                <w:lang w:eastAsia="en-US"/>
              </w:rPr>
              <w:t>26</w:t>
            </w:r>
          </w:p>
        </w:tc>
        <w:tc>
          <w:tcPr>
            <w:tcW w:w="775"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SL2_DLK.XYZ.C31</w:t>
            </w:r>
          </w:p>
        </w:tc>
        <w:tc>
          <w:tcPr>
            <w:tcW w:w="775"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SL2_DLK.XYZ.C31</w:t>
            </w:r>
          </w:p>
        </w:tc>
        <w:tc>
          <w:tcPr>
            <w:tcW w:w="447"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10.55.4.14</w:t>
            </w:r>
          </w:p>
        </w:tc>
        <w:tc>
          <w:tcPr>
            <w:tcW w:w="635" w:type="pct"/>
            <w:tcBorders>
              <w:top w:val="nil"/>
              <w:left w:val="nil"/>
              <w:bottom w:val="single" w:sz="4" w:space="0" w:color="auto"/>
              <w:right w:val="single" w:sz="4" w:space="0" w:color="auto"/>
            </w:tcBorders>
            <w:shd w:val="clear" w:color="auto" w:fill="auto"/>
            <w:noWrap/>
            <w:vAlign w:val="bottom"/>
            <w:hideMark/>
          </w:tcPr>
          <w:p w:rsidR="008D00E2" w:rsidRPr="008D00E2" w:rsidRDefault="008D00E2" w:rsidP="008D00E2">
            <w:pPr>
              <w:suppressAutoHyphens w:val="0"/>
              <w:rPr>
                <w:sz w:val="16"/>
                <w:szCs w:val="16"/>
                <w:lang w:eastAsia="en-US"/>
              </w:rPr>
            </w:pPr>
            <w:r w:rsidRPr="008D00E2">
              <w:rPr>
                <w:sz w:val="16"/>
                <w:szCs w:val="16"/>
                <w:lang w:eastAsia="en-US"/>
              </w:rPr>
              <w:t>SWCisco3560</w:t>
            </w:r>
          </w:p>
        </w:tc>
        <w:tc>
          <w:tcPr>
            <w:tcW w:w="169"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user</w:t>
            </w:r>
          </w:p>
        </w:tc>
        <w:tc>
          <w:tcPr>
            <w:tcW w:w="163"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pass</w:t>
            </w:r>
          </w:p>
        </w:tc>
        <w:tc>
          <w:tcPr>
            <w:tcW w:w="322"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 </w:t>
            </w:r>
          </w:p>
        </w:tc>
        <w:tc>
          <w:tcPr>
            <w:tcW w:w="447" w:type="pct"/>
            <w:tcBorders>
              <w:top w:val="nil"/>
              <w:left w:val="nil"/>
              <w:bottom w:val="single" w:sz="4" w:space="0" w:color="auto"/>
              <w:right w:val="single" w:sz="4" w:space="0" w:color="auto"/>
            </w:tcBorders>
            <w:shd w:val="clear" w:color="auto" w:fill="auto"/>
            <w:vAlign w:val="bottom"/>
            <w:hideMark/>
          </w:tcPr>
          <w:p w:rsidR="008D00E2" w:rsidRPr="008D00E2" w:rsidRDefault="008D00E2" w:rsidP="008D00E2">
            <w:pPr>
              <w:suppressAutoHyphens w:val="0"/>
              <w:rPr>
                <w:color w:val="000000"/>
                <w:sz w:val="16"/>
                <w:szCs w:val="16"/>
                <w:lang w:eastAsia="en-US"/>
              </w:rPr>
            </w:pPr>
            <w:r w:rsidRPr="008D00E2">
              <w:rPr>
                <w:color w:val="000000"/>
                <w:sz w:val="16"/>
                <w:szCs w:val="16"/>
                <w:lang w:eastAsia="en-US"/>
              </w:rPr>
              <w:t>10.55.4.253</w:t>
            </w:r>
          </w:p>
        </w:tc>
        <w:tc>
          <w:tcPr>
            <w:tcW w:w="612" w:type="pct"/>
            <w:tcBorders>
              <w:top w:val="nil"/>
              <w:left w:val="nil"/>
              <w:bottom w:val="single" w:sz="4" w:space="0" w:color="auto"/>
              <w:right w:val="single" w:sz="4" w:space="0" w:color="auto"/>
            </w:tcBorders>
            <w:shd w:val="clear" w:color="auto" w:fill="auto"/>
            <w:noWrap/>
            <w:vAlign w:val="bottom"/>
            <w:hideMark/>
          </w:tcPr>
          <w:p w:rsidR="008D00E2" w:rsidRPr="008D00E2" w:rsidRDefault="008D00E2" w:rsidP="008D00E2">
            <w:pPr>
              <w:suppressAutoHyphens w:val="0"/>
              <w:rPr>
                <w:sz w:val="16"/>
                <w:szCs w:val="16"/>
                <w:lang w:eastAsia="en-US"/>
              </w:rPr>
            </w:pPr>
            <w:r w:rsidRPr="008D00E2">
              <w:rPr>
                <w:sz w:val="16"/>
                <w:szCs w:val="16"/>
                <w:lang w:eastAsia="en-US"/>
              </w:rPr>
              <w:t> </w:t>
            </w:r>
          </w:p>
        </w:tc>
        <w:tc>
          <w:tcPr>
            <w:tcW w:w="372" w:type="pct"/>
            <w:tcBorders>
              <w:top w:val="nil"/>
              <w:left w:val="nil"/>
              <w:bottom w:val="single" w:sz="4" w:space="0" w:color="auto"/>
              <w:right w:val="single" w:sz="4" w:space="0" w:color="auto"/>
            </w:tcBorders>
            <w:shd w:val="clear" w:color="auto" w:fill="auto"/>
            <w:noWrap/>
            <w:vAlign w:val="bottom"/>
            <w:hideMark/>
          </w:tcPr>
          <w:p w:rsidR="008D00E2" w:rsidRPr="008D00E2" w:rsidRDefault="008D00E2" w:rsidP="008D00E2">
            <w:pPr>
              <w:suppressAutoHyphens w:val="0"/>
              <w:rPr>
                <w:sz w:val="16"/>
                <w:szCs w:val="16"/>
                <w:lang w:eastAsia="en-US"/>
              </w:rPr>
            </w:pPr>
            <w:r w:rsidRPr="008D00E2">
              <w:rPr>
                <w:sz w:val="16"/>
                <w:szCs w:val="16"/>
                <w:lang w:eastAsia="en-US"/>
              </w:rPr>
              <w:t>Cisco</w:t>
            </w:r>
          </w:p>
        </w:tc>
      </w:tr>
    </w:tbl>
    <w:p w:rsidR="00B55FDC" w:rsidRPr="003778AC" w:rsidRDefault="00B55FDC">
      <w:pPr>
        <w:ind w:left="720"/>
        <w:rPr>
          <w:b/>
          <w:sz w:val="26"/>
          <w:szCs w:val="26"/>
        </w:rPr>
      </w:pPr>
    </w:p>
    <w:p w:rsidR="00B55FDC" w:rsidRPr="003778AC" w:rsidRDefault="00476624">
      <w:pPr>
        <w:ind w:left="720"/>
        <w:rPr>
          <w:b/>
          <w:i/>
          <w:sz w:val="26"/>
          <w:szCs w:val="26"/>
        </w:rPr>
      </w:pPr>
      <w:r>
        <w:rPr>
          <w:sz w:val="26"/>
          <w:szCs w:val="26"/>
        </w:rPr>
        <w:lastRenderedPageBreak/>
        <w:t>Definitions</w:t>
      </w:r>
      <w:r w:rsidR="00C0404C" w:rsidRPr="003778AC">
        <w:rPr>
          <w:sz w:val="26"/>
          <w:szCs w:val="26"/>
        </w:rPr>
        <w:t xml:space="preserve">:  </w:t>
      </w:r>
    </w:p>
    <w:p w:rsidR="00B55FDC" w:rsidRPr="004F7159" w:rsidRDefault="00C0404C" w:rsidP="00476624">
      <w:pPr>
        <w:numPr>
          <w:ilvl w:val="0"/>
          <w:numId w:val="2"/>
        </w:numPr>
        <w:rPr>
          <w:b/>
          <w:i/>
          <w:sz w:val="26"/>
          <w:szCs w:val="26"/>
        </w:rPr>
      </w:pPr>
      <w:r w:rsidRPr="004F7159">
        <w:rPr>
          <w:b/>
          <w:i/>
          <w:sz w:val="26"/>
          <w:szCs w:val="26"/>
        </w:rPr>
        <w:t>DeviceID</w:t>
      </w:r>
      <w:r w:rsidR="00D911D0" w:rsidRPr="004F7159">
        <w:rPr>
          <w:b/>
          <w:i/>
          <w:sz w:val="26"/>
          <w:szCs w:val="26"/>
        </w:rPr>
        <w:t xml:space="preserve">: </w:t>
      </w:r>
      <w:r w:rsidR="00D911D0" w:rsidRPr="004F7159">
        <w:rPr>
          <w:i/>
          <w:sz w:val="26"/>
          <w:szCs w:val="26"/>
        </w:rPr>
        <w:t>I</w:t>
      </w:r>
      <w:r w:rsidR="00476624" w:rsidRPr="004F7159">
        <w:rPr>
          <w:i/>
          <w:sz w:val="26"/>
          <w:szCs w:val="26"/>
        </w:rPr>
        <w:t xml:space="preserve">s a unique identification number given to everydevices </w:t>
      </w:r>
      <w:r w:rsidRPr="004F7159">
        <w:rPr>
          <w:i/>
          <w:sz w:val="26"/>
          <w:szCs w:val="26"/>
        </w:rPr>
        <w:t>(</w:t>
      </w:r>
      <w:r w:rsidR="00476624" w:rsidRPr="004F7159">
        <w:rPr>
          <w:i/>
          <w:sz w:val="26"/>
          <w:szCs w:val="26"/>
        </w:rPr>
        <w:t>cannot be left blank</w:t>
      </w:r>
      <w:r w:rsidRPr="004F7159">
        <w:rPr>
          <w:i/>
          <w:sz w:val="26"/>
          <w:szCs w:val="26"/>
        </w:rPr>
        <w:t>).</w:t>
      </w:r>
    </w:p>
    <w:p w:rsidR="00B55FDC" w:rsidRPr="004F7159" w:rsidRDefault="00C0404C" w:rsidP="00D911D0">
      <w:pPr>
        <w:numPr>
          <w:ilvl w:val="0"/>
          <w:numId w:val="2"/>
        </w:numPr>
        <w:ind w:left="1440" w:hanging="720"/>
        <w:rPr>
          <w:b/>
          <w:i/>
          <w:sz w:val="26"/>
          <w:szCs w:val="26"/>
        </w:rPr>
      </w:pPr>
      <w:r w:rsidRPr="004F7159">
        <w:rPr>
          <w:b/>
          <w:i/>
          <w:sz w:val="26"/>
          <w:szCs w:val="26"/>
        </w:rPr>
        <w:t>DeviceName</w:t>
      </w:r>
      <w:r w:rsidR="00D911D0" w:rsidRPr="004F7159">
        <w:rPr>
          <w:b/>
          <w:i/>
          <w:sz w:val="26"/>
          <w:szCs w:val="26"/>
        </w:rPr>
        <w:t>:</w:t>
      </w:r>
      <w:r w:rsidR="00D911D0" w:rsidRPr="004F7159">
        <w:rPr>
          <w:i/>
          <w:sz w:val="26"/>
          <w:szCs w:val="26"/>
        </w:rPr>
        <w:t>Devices’s name</w:t>
      </w:r>
      <w:r w:rsidR="00B27B9C" w:rsidRPr="004F7159">
        <w:rPr>
          <w:i/>
          <w:sz w:val="26"/>
          <w:szCs w:val="26"/>
        </w:rPr>
        <w:t xml:space="preserve"> </w:t>
      </w:r>
      <w:r w:rsidRPr="004F7159">
        <w:rPr>
          <w:i/>
          <w:sz w:val="26"/>
          <w:szCs w:val="26"/>
        </w:rPr>
        <w:t>(</w:t>
      </w:r>
      <w:r w:rsidR="00D911D0" w:rsidRPr="004F7159">
        <w:rPr>
          <w:i/>
          <w:sz w:val="26"/>
          <w:szCs w:val="26"/>
        </w:rPr>
        <w:t>cannot be left blank).</w:t>
      </w:r>
      <w:r w:rsidRPr="004F7159">
        <w:rPr>
          <w:i/>
          <w:sz w:val="26"/>
          <w:szCs w:val="26"/>
        </w:rPr>
        <w:t>)</w:t>
      </w:r>
    </w:p>
    <w:p w:rsidR="00B55FDC" w:rsidRPr="004F7159" w:rsidRDefault="00C0404C">
      <w:pPr>
        <w:numPr>
          <w:ilvl w:val="0"/>
          <w:numId w:val="2"/>
        </w:numPr>
        <w:rPr>
          <w:b/>
          <w:i/>
          <w:sz w:val="26"/>
          <w:szCs w:val="26"/>
        </w:rPr>
      </w:pPr>
      <w:r w:rsidRPr="004F7159">
        <w:rPr>
          <w:b/>
          <w:i/>
          <w:sz w:val="26"/>
          <w:szCs w:val="26"/>
        </w:rPr>
        <w:t>DeviceSystemName</w:t>
      </w:r>
      <w:r w:rsidRPr="004F7159">
        <w:rPr>
          <w:i/>
          <w:sz w:val="26"/>
          <w:szCs w:val="26"/>
        </w:rPr>
        <w:t xml:space="preserve">: </w:t>
      </w:r>
      <w:r w:rsidR="00D911D0" w:rsidRPr="004F7159">
        <w:rPr>
          <w:i/>
          <w:sz w:val="26"/>
          <w:szCs w:val="26"/>
        </w:rPr>
        <w:t>Device system’s name</w:t>
      </w:r>
      <w:r w:rsidR="00996A68" w:rsidRPr="004F7159">
        <w:rPr>
          <w:i/>
          <w:sz w:val="26"/>
          <w:szCs w:val="26"/>
        </w:rPr>
        <w:t xml:space="preserve"> </w:t>
      </w:r>
      <w:r w:rsidRPr="004F7159">
        <w:rPr>
          <w:i/>
          <w:sz w:val="26"/>
          <w:szCs w:val="26"/>
        </w:rPr>
        <w:t>(</w:t>
      </w:r>
      <w:r w:rsidR="00D911D0" w:rsidRPr="004F7159">
        <w:rPr>
          <w:i/>
          <w:sz w:val="26"/>
          <w:szCs w:val="26"/>
        </w:rPr>
        <w:t xml:space="preserve">cannot be left blank, can be resemble </w:t>
      </w:r>
      <w:r w:rsidRPr="004F7159">
        <w:rPr>
          <w:b/>
          <w:i/>
          <w:sz w:val="26"/>
          <w:szCs w:val="26"/>
        </w:rPr>
        <w:t>DeviceName</w:t>
      </w:r>
      <w:r w:rsidRPr="004F7159">
        <w:rPr>
          <w:i/>
          <w:sz w:val="26"/>
          <w:szCs w:val="26"/>
        </w:rPr>
        <w:t>).</w:t>
      </w:r>
    </w:p>
    <w:p w:rsidR="00D911D0" w:rsidRPr="004F7159" w:rsidRDefault="00C0404C" w:rsidP="00D911D0">
      <w:pPr>
        <w:numPr>
          <w:ilvl w:val="0"/>
          <w:numId w:val="2"/>
        </w:numPr>
        <w:rPr>
          <w:i/>
          <w:sz w:val="26"/>
          <w:szCs w:val="26"/>
        </w:rPr>
      </w:pPr>
      <w:r w:rsidRPr="004F7159">
        <w:rPr>
          <w:b/>
          <w:i/>
          <w:sz w:val="26"/>
          <w:szCs w:val="26"/>
        </w:rPr>
        <w:t>DeviceIP</w:t>
      </w:r>
      <w:r w:rsidRPr="004F7159">
        <w:rPr>
          <w:i/>
          <w:sz w:val="26"/>
          <w:szCs w:val="26"/>
        </w:rPr>
        <w:t xml:space="preserve">: </w:t>
      </w:r>
      <w:r w:rsidR="00D911D0" w:rsidRPr="004F7159">
        <w:rPr>
          <w:i/>
          <w:sz w:val="26"/>
          <w:szCs w:val="26"/>
        </w:rPr>
        <w:t>Device’s IP</w:t>
      </w:r>
      <w:r w:rsidRPr="004F7159">
        <w:rPr>
          <w:i/>
          <w:sz w:val="26"/>
          <w:szCs w:val="26"/>
        </w:rPr>
        <w:t xml:space="preserve"> (</w:t>
      </w:r>
      <w:r w:rsidR="00D911D0" w:rsidRPr="004F7159">
        <w:rPr>
          <w:i/>
          <w:sz w:val="26"/>
          <w:szCs w:val="26"/>
        </w:rPr>
        <w:t>cannot be left blank).</w:t>
      </w:r>
    </w:p>
    <w:p w:rsidR="00B55FDC" w:rsidRPr="004F7159" w:rsidRDefault="00C0404C" w:rsidP="00D911D0">
      <w:pPr>
        <w:numPr>
          <w:ilvl w:val="0"/>
          <w:numId w:val="2"/>
        </w:numPr>
        <w:rPr>
          <w:i/>
          <w:sz w:val="26"/>
          <w:szCs w:val="26"/>
        </w:rPr>
      </w:pPr>
      <w:r w:rsidRPr="004F7159">
        <w:rPr>
          <w:b/>
          <w:i/>
          <w:sz w:val="26"/>
          <w:szCs w:val="26"/>
        </w:rPr>
        <w:t>Type</w:t>
      </w:r>
      <w:r w:rsidRPr="004F7159">
        <w:rPr>
          <w:i/>
          <w:sz w:val="26"/>
          <w:szCs w:val="26"/>
        </w:rPr>
        <w:t xml:space="preserve">: </w:t>
      </w:r>
      <w:r w:rsidR="00D911D0" w:rsidRPr="004F7159">
        <w:rPr>
          <w:i/>
          <w:sz w:val="26"/>
          <w:szCs w:val="26"/>
        </w:rPr>
        <w:t>Type of devices</w:t>
      </w:r>
      <w:r w:rsidR="004A3F1E" w:rsidRPr="004F7159">
        <w:rPr>
          <w:i/>
          <w:sz w:val="26"/>
          <w:szCs w:val="26"/>
        </w:rPr>
        <w:t xml:space="preserve"> </w:t>
      </w:r>
      <w:r w:rsidRPr="004F7159">
        <w:rPr>
          <w:i/>
          <w:sz w:val="26"/>
          <w:szCs w:val="26"/>
        </w:rPr>
        <w:t>(</w:t>
      </w:r>
      <w:r w:rsidR="00D911D0" w:rsidRPr="004F7159">
        <w:rPr>
          <w:i/>
          <w:sz w:val="26"/>
          <w:szCs w:val="26"/>
        </w:rPr>
        <w:t>cannot be left blank</w:t>
      </w:r>
      <w:r w:rsidRPr="004F7159">
        <w:rPr>
          <w:i/>
          <w:sz w:val="26"/>
          <w:szCs w:val="26"/>
        </w:rPr>
        <w:t>).</w:t>
      </w:r>
    </w:p>
    <w:p w:rsidR="00B55FDC" w:rsidRPr="003778AC" w:rsidRDefault="00B55FDC">
      <w:pPr>
        <w:rPr>
          <w:sz w:val="26"/>
          <w:szCs w:val="26"/>
        </w:rPr>
      </w:pPr>
    </w:p>
    <w:p w:rsidR="00B55FDC" w:rsidRPr="003778AC" w:rsidRDefault="00EC75D1">
      <w:pPr>
        <w:ind w:left="720" w:firstLine="360"/>
        <w:rPr>
          <w:sz w:val="26"/>
          <w:szCs w:val="26"/>
        </w:rPr>
      </w:pPr>
      <w:r>
        <w:rPr>
          <w:sz w:val="26"/>
          <w:szCs w:val="26"/>
        </w:rPr>
        <w:t>Support</w:t>
      </w:r>
      <w:r w:rsidR="00DE6FB1">
        <w:rPr>
          <w:sz w:val="26"/>
          <w:szCs w:val="26"/>
        </w:rPr>
        <w:t xml:space="preserve"> the following devices</w:t>
      </w:r>
      <w:r w:rsidR="00C0404C" w:rsidRPr="003778AC">
        <w:rPr>
          <w:sz w:val="26"/>
          <w:szCs w:val="26"/>
        </w:rPr>
        <w:t>:</w:t>
      </w:r>
    </w:p>
    <w:p w:rsidR="00B55FDC" w:rsidRPr="003778AC" w:rsidRDefault="00B55FDC">
      <w:pPr>
        <w:ind w:left="720" w:firstLine="360"/>
        <w:rPr>
          <w:sz w:val="26"/>
          <w:szCs w:val="26"/>
        </w:rPr>
      </w:pPr>
    </w:p>
    <w:p w:rsidR="00B55FDC" w:rsidRPr="003778AC" w:rsidRDefault="00C0404C">
      <w:pPr>
        <w:numPr>
          <w:ilvl w:val="1"/>
          <w:numId w:val="2"/>
        </w:numPr>
        <w:rPr>
          <w:b/>
          <w:i/>
          <w:sz w:val="26"/>
          <w:szCs w:val="26"/>
        </w:rPr>
      </w:pPr>
      <w:r w:rsidRPr="003778AC">
        <w:rPr>
          <w:b/>
          <w:i/>
          <w:sz w:val="26"/>
          <w:szCs w:val="26"/>
        </w:rPr>
        <w:t>DSLAM Huawei MA5600</w:t>
      </w:r>
    </w:p>
    <w:p w:rsidR="00B55FDC" w:rsidRPr="003778AC" w:rsidRDefault="00C0404C">
      <w:pPr>
        <w:numPr>
          <w:ilvl w:val="1"/>
          <w:numId w:val="2"/>
        </w:numPr>
        <w:rPr>
          <w:b/>
          <w:i/>
          <w:sz w:val="26"/>
          <w:szCs w:val="26"/>
        </w:rPr>
      </w:pPr>
      <w:r w:rsidRPr="003778AC">
        <w:rPr>
          <w:b/>
          <w:i/>
          <w:sz w:val="26"/>
          <w:szCs w:val="26"/>
        </w:rPr>
        <w:t>DSLAM Huawei MA5616</w:t>
      </w:r>
    </w:p>
    <w:p w:rsidR="00B55FDC" w:rsidRPr="003778AC" w:rsidRDefault="00C0404C">
      <w:pPr>
        <w:numPr>
          <w:ilvl w:val="1"/>
          <w:numId w:val="2"/>
        </w:numPr>
        <w:rPr>
          <w:b/>
          <w:i/>
          <w:sz w:val="26"/>
          <w:szCs w:val="26"/>
        </w:rPr>
      </w:pPr>
      <w:r w:rsidRPr="003778AC">
        <w:rPr>
          <w:b/>
          <w:i/>
          <w:sz w:val="26"/>
          <w:szCs w:val="26"/>
        </w:rPr>
        <w:t>DSLAM MSAN LiteSpan</w:t>
      </w:r>
    </w:p>
    <w:p w:rsidR="00B55FDC" w:rsidRPr="003778AC" w:rsidRDefault="00C0404C">
      <w:pPr>
        <w:numPr>
          <w:ilvl w:val="1"/>
          <w:numId w:val="2"/>
        </w:numPr>
        <w:rPr>
          <w:b/>
          <w:i/>
          <w:sz w:val="26"/>
          <w:szCs w:val="26"/>
        </w:rPr>
      </w:pPr>
      <w:r w:rsidRPr="003778AC">
        <w:rPr>
          <w:b/>
          <w:i/>
          <w:sz w:val="26"/>
          <w:szCs w:val="26"/>
        </w:rPr>
        <w:t>DSLAM Siemens hiX5630</w:t>
      </w:r>
    </w:p>
    <w:p w:rsidR="00B55FDC" w:rsidRPr="003778AC" w:rsidRDefault="00C0404C">
      <w:pPr>
        <w:numPr>
          <w:ilvl w:val="1"/>
          <w:numId w:val="2"/>
        </w:numPr>
        <w:rPr>
          <w:b/>
          <w:i/>
          <w:sz w:val="26"/>
          <w:szCs w:val="26"/>
        </w:rPr>
      </w:pPr>
      <w:r w:rsidRPr="003778AC">
        <w:rPr>
          <w:b/>
          <w:i/>
          <w:sz w:val="26"/>
          <w:szCs w:val="26"/>
        </w:rPr>
        <w:t xml:space="preserve">DSLAM Siemens hiX5635 </w:t>
      </w:r>
    </w:p>
    <w:p w:rsidR="00B55FDC" w:rsidRPr="003778AC" w:rsidRDefault="00C0404C">
      <w:pPr>
        <w:numPr>
          <w:ilvl w:val="1"/>
          <w:numId w:val="2"/>
        </w:numPr>
        <w:tabs>
          <w:tab w:val="left" w:pos="3780"/>
        </w:tabs>
        <w:rPr>
          <w:b/>
          <w:i/>
          <w:sz w:val="26"/>
          <w:szCs w:val="26"/>
        </w:rPr>
      </w:pPr>
      <w:r w:rsidRPr="003778AC">
        <w:rPr>
          <w:b/>
          <w:i/>
          <w:sz w:val="26"/>
          <w:szCs w:val="26"/>
        </w:rPr>
        <w:t>DSLAM ZTE-9806H</w:t>
      </w:r>
    </w:p>
    <w:p w:rsidR="00B55FDC" w:rsidRPr="003778AC" w:rsidRDefault="00C0404C">
      <w:pPr>
        <w:numPr>
          <w:ilvl w:val="1"/>
          <w:numId w:val="2"/>
        </w:numPr>
        <w:rPr>
          <w:b/>
          <w:i/>
          <w:sz w:val="26"/>
          <w:szCs w:val="26"/>
        </w:rPr>
      </w:pPr>
      <w:r w:rsidRPr="003778AC">
        <w:rPr>
          <w:b/>
          <w:i/>
          <w:sz w:val="26"/>
          <w:szCs w:val="26"/>
        </w:rPr>
        <w:t>Switch Siemens hiD6615</w:t>
      </w:r>
    </w:p>
    <w:p w:rsidR="00B55FDC" w:rsidRPr="003778AC" w:rsidRDefault="00C0404C">
      <w:pPr>
        <w:numPr>
          <w:ilvl w:val="1"/>
          <w:numId w:val="2"/>
        </w:numPr>
        <w:rPr>
          <w:b/>
          <w:i/>
          <w:sz w:val="26"/>
          <w:szCs w:val="26"/>
        </w:rPr>
      </w:pPr>
      <w:r w:rsidRPr="003778AC">
        <w:rPr>
          <w:b/>
          <w:i/>
          <w:sz w:val="26"/>
          <w:szCs w:val="26"/>
        </w:rPr>
        <w:t>Switch Alcatel 6400</w:t>
      </w:r>
    </w:p>
    <w:p w:rsidR="00B55FDC" w:rsidRPr="003778AC" w:rsidRDefault="00C0404C">
      <w:pPr>
        <w:numPr>
          <w:ilvl w:val="1"/>
          <w:numId w:val="2"/>
        </w:numPr>
        <w:rPr>
          <w:b/>
          <w:i/>
          <w:sz w:val="26"/>
          <w:szCs w:val="26"/>
        </w:rPr>
      </w:pPr>
      <w:r w:rsidRPr="003778AC">
        <w:rPr>
          <w:b/>
          <w:i/>
          <w:sz w:val="26"/>
          <w:szCs w:val="26"/>
        </w:rPr>
        <w:t>Switch Alcatel 6200</w:t>
      </w:r>
    </w:p>
    <w:p w:rsidR="00B55FDC" w:rsidRPr="003778AC" w:rsidRDefault="00C0404C">
      <w:pPr>
        <w:numPr>
          <w:ilvl w:val="1"/>
          <w:numId w:val="2"/>
        </w:numPr>
        <w:rPr>
          <w:b/>
          <w:i/>
          <w:sz w:val="26"/>
          <w:szCs w:val="26"/>
        </w:rPr>
      </w:pPr>
      <w:r w:rsidRPr="003778AC">
        <w:rPr>
          <w:b/>
          <w:i/>
          <w:sz w:val="26"/>
          <w:szCs w:val="26"/>
        </w:rPr>
        <w:t>Switch Huawei S3328</w:t>
      </w:r>
    </w:p>
    <w:p w:rsidR="00B55FDC" w:rsidRPr="003778AC" w:rsidRDefault="00C0404C">
      <w:pPr>
        <w:numPr>
          <w:ilvl w:val="1"/>
          <w:numId w:val="2"/>
        </w:numPr>
        <w:rPr>
          <w:b/>
          <w:i/>
          <w:sz w:val="26"/>
          <w:szCs w:val="26"/>
        </w:rPr>
      </w:pPr>
      <w:r w:rsidRPr="003778AC">
        <w:rPr>
          <w:b/>
          <w:i/>
          <w:sz w:val="26"/>
          <w:szCs w:val="26"/>
        </w:rPr>
        <w:t>Switch Huawei S5300</w:t>
      </w:r>
    </w:p>
    <w:p w:rsidR="00B55FDC" w:rsidRPr="003778AC" w:rsidRDefault="00C0404C">
      <w:pPr>
        <w:numPr>
          <w:ilvl w:val="1"/>
          <w:numId w:val="2"/>
        </w:numPr>
        <w:rPr>
          <w:b/>
          <w:i/>
          <w:sz w:val="26"/>
          <w:szCs w:val="26"/>
        </w:rPr>
      </w:pPr>
      <w:r w:rsidRPr="003778AC">
        <w:rPr>
          <w:b/>
          <w:i/>
          <w:sz w:val="26"/>
          <w:szCs w:val="26"/>
        </w:rPr>
        <w:t>Switch Ruby</w:t>
      </w:r>
    </w:p>
    <w:p w:rsidR="00B55FDC" w:rsidRPr="003778AC" w:rsidRDefault="00C0404C">
      <w:pPr>
        <w:numPr>
          <w:ilvl w:val="1"/>
          <w:numId w:val="2"/>
        </w:numPr>
        <w:rPr>
          <w:b/>
          <w:i/>
          <w:sz w:val="26"/>
          <w:szCs w:val="26"/>
        </w:rPr>
      </w:pPr>
      <w:r w:rsidRPr="003778AC">
        <w:rPr>
          <w:b/>
          <w:i/>
          <w:sz w:val="26"/>
          <w:szCs w:val="26"/>
        </w:rPr>
        <w:t xml:space="preserve">Switch </w:t>
      </w:r>
      <w:r w:rsidRPr="003778AC">
        <w:rPr>
          <w:b/>
          <w:bCs/>
          <w:i/>
          <w:color w:val="000000"/>
          <w:sz w:val="26"/>
          <w:szCs w:val="26"/>
        </w:rPr>
        <w:t>ZTE3928A</w:t>
      </w:r>
    </w:p>
    <w:p w:rsidR="00B55FDC" w:rsidRPr="003778AC" w:rsidRDefault="00C0404C">
      <w:pPr>
        <w:numPr>
          <w:ilvl w:val="1"/>
          <w:numId w:val="2"/>
        </w:numPr>
        <w:rPr>
          <w:b/>
          <w:i/>
          <w:sz w:val="26"/>
          <w:szCs w:val="26"/>
        </w:rPr>
      </w:pPr>
      <w:r w:rsidRPr="003778AC">
        <w:rPr>
          <w:b/>
          <w:i/>
          <w:sz w:val="26"/>
          <w:szCs w:val="26"/>
        </w:rPr>
        <w:t>Switch VFTV-2224G-OP</w:t>
      </w:r>
    </w:p>
    <w:p w:rsidR="00B55FDC" w:rsidRPr="003778AC" w:rsidRDefault="00C0404C">
      <w:pPr>
        <w:numPr>
          <w:ilvl w:val="1"/>
          <w:numId w:val="2"/>
        </w:numPr>
        <w:rPr>
          <w:b/>
          <w:i/>
          <w:sz w:val="26"/>
          <w:szCs w:val="26"/>
        </w:rPr>
      </w:pPr>
      <w:r w:rsidRPr="003778AC">
        <w:rPr>
          <w:b/>
          <w:i/>
          <w:sz w:val="26"/>
          <w:szCs w:val="26"/>
        </w:rPr>
        <w:t>Switch Raisecom</w:t>
      </w:r>
    </w:p>
    <w:p w:rsidR="00B55FDC" w:rsidRPr="003778AC" w:rsidRDefault="00C0404C">
      <w:pPr>
        <w:numPr>
          <w:ilvl w:val="1"/>
          <w:numId w:val="2"/>
        </w:numPr>
        <w:rPr>
          <w:b/>
          <w:i/>
          <w:sz w:val="26"/>
          <w:szCs w:val="26"/>
        </w:rPr>
      </w:pPr>
      <w:r w:rsidRPr="003778AC">
        <w:rPr>
          <w:b/>
          <w:i/>
          <w:sz w:val="26"/>
          <w:szCs w:val="26"/>
        </w:rPr>
        <w:t>Switch VolkTekMEN-6328</w:t>
      </w:r>
    </w:p>
    <w:p w:rsidR="00A72D39" w:rsidRPr="003778AC" w:rsidRDefault="00A72D39" w:rsidP="00A72D39">
      <w:pPr>
        <w:numPr>
          <w:ilvl w:val="1"/>
          <w:numId w:val="2"/>
        </w:numPr>
        <w:rPr>
          <w:b/>
          <w:i/>
          <w:sz w:val="26"/>
          <w:szCs w:val="26"/>
        </w:rPr>
      </w:pPr>
      <w:r w:rsidRPr="003778AC">
        <w:rPr>
          <w:b/>
          <w:i/>
          <w:sz w:val="26"/>
          <w:szCs w:val="26"/>
        </w:rPr>
        <w:t xml:space="preserve">Switch </w:t>
      </w:r>
      <w:r w:rsidR="00E767A3" w:rsidRPr="003778AC">
        <w:rPr>
          <w:b/>
          <w:i/>
          <w:sz w:val="26"/>
          <w:szCs w:val="26"/>
        </w:rPr>
        <w:t>Cisco3560</w:t>
      </w:r>
    </w:p>
    <w:p w:rsidR="00B55FDC" w:rsidRPr="003778AC" w:rsidRDefault="00C0404C">
      <w:pPr>
        <w:numPr>
          <w:ilvl w:val="1"/>
          <w:numId w:val="2"/>
        </w:numPr>
        <w:rPr>
          <w:b/>
          <w:i/>
          <w:sz w:val="26"/>
          <w:szCs w:val="26"/>
        </w:rPr>
      </w:pPr>
      <w:r w:rsidRPr="003778AC">
        <w:rPr>
          <w:b/>
          <w:i/>
          <w:sz w:val="26"/>
          <w:szCs w:val="26"/>
        </w:rPr>
        <w:t>GPON ZTEC320</w:t>
      </w:r>
    </w:p>
    <w:p w:rsidR="00B55FDC" w:rsidRPr="003778AC" w:rsidRDefault="00C0404C">
      <w:pPr>
        <w:numPr>
          <w:ilvl w:val="1"/>
          <w:numId w:val="2"/>
        </w:numPr>
        <w:rPr>
          <w:b/>
          <w:i/>
          <w:sz w:val="26"/>
          <w:szCs w:val="26"/>
          <w:lang w:val="pt-BR"/>
        </w:rPr>
      </w:pPr>
      <w:r w:rsidRPr="003778AC">
        <w:rPr>
          <w:b/>
          <w:i/>
          <w:sz w:val="26"/>
          <w:szCs w:val="26"/>
        </w:rPr>
        <w:t>GPON Alcatel</w:t>
      </w:r>
    </w:p>
    <w:p w:rsidR="00B55FDC" w:rsidRPr="003778AC" w:rsidRDefault="00C0404C">
      <w:pPr>
        <w:numPr>
          <w:ilvl w:val="1"/>
          <w:numId w:val="2"/>
        </w:numPr>
        <w:rPr>
          <w:b/>
          <w:i/>
          <w:sz w:val="26"/>
          <w:szCs w:val="26"/>
        </w:rPr>
      </w:pPr>
      <w:r w:rsidRPr="003778AC">
        <w:rPr>
          <w:b/>
          <w:i/>
          <w:sz w:val="26"/>
          <w:szCs w:val="26"/>
          <w:lang w:val="pt-BR"/>
        </w:rPr>
        <w:t>MAN-E Huawei NE40E-X</w:t>
      </w:r>
    </w:p>
    <w:p w:rsidR="00B55FDC" w:rsidRPr="003778AC" w:rsidRDefault="00C0404C">
      <w:pPr>
        <w:numPr>
          <w:ilvl w:val="1"/>
          <w:numId w:val="2"/>
        </w:numPr>
        <w:rPr>
          <w:b/>
          <w:i/>
          <w:sz w:val="26"/>
          <w:szCs w:val="26"/>
        </w:rPr>
      </w:pPr>
      <w:r w:rsidRPr="003778AC">
        <w:rPr>
          <w:b/>
          <w:i/>
          <w:sz w:val="26"/>
          <w:szCs w:val="26"/>
        </w:rPr>
        <w:t>MAN-E Cisco 7606</w:t>
      </w:r>
    </w:p>
    <w:p w:rsidR="00B55FDC" w:rsidRPr="003778AC" w:rsidRDefault="00C0404C">
      <w:pPr>
        <w:numPr>
          <w:ilvl w:val="1"/>
          <w:numId w:val="2"/>
        </w:numPr>
        <w:rPr>
          <w:b/>
          <w:i/>
          <w:sz w:val="26"/>
          <w:szCs w:val="26"/>
        </w:rPr>
      </w:pPr>
      <w:r w:rsidRPr="003778AC">
        <w:rPr>
          <w:b/>
          <w:i/>
          <w:sz w:val="26"/>
          <w:szCs w:val="26"/>
        </w:rPr>
        <w:t>MAN-E Cisco 7609</w:t>
      </w:r>
    </w:p>
    <w:p w:rsidR="00B55FDC" w:rsidRPr="003778AC" w:rsidRDefault="00B55FDC">
      <w:pPr>
        <w:rPr>
          <w:b/>
          <w:i/>
          <w:sz w:val="26"/>
          <w:szCs w:val="26"/>
        </w:rPr>
      </w:pPr>
    </w:p>
    <w:p w:rsidR="00B55FDC" w:rsidRPr="003778AC" w:rsidRDefault="00B55FDC">
      <w:pPr>
        <w:rPr>
          <w:b/>
          <w:i/>
          <w:sz w:val="26"/>
          <w:szCs w:val="26"/>
        </w:rPr>
      </w:pPr>
    </w:p>
    <w:p w:rsidR="00B55FDC" w:rsidRPr="001A1B9F" w:rsidRDefault="00C0404C">
      <w:pPr>
        <w:numPr>
          <w:ilvl w:val="0"/>
          <w:numId w:val="2"/>
        </w:numPr>
        <w:rPr>
          <w:b/>
          <w:i/>
          <w:sz w:val="26"/>
          <w:szCs w:val="26"/>
        </w:rPr>
      </w:pPr>
      <w:r w:rsidRPr="001A1B9F">
        <w:rPr>
          <w:b/>
          <w:i/>
          <w:sz w:val="26"/>
          <w:szCs w:val="26"/>
        </w:rPr>
        <w:t>User</w:t>
      </w:r>
      <w:r w:rsidRPr="001A1B9F">
        <w:rPr>
          <w:i/>
          <w:sz w:val="26"/>
          <w:szCs w:val="26"/>
        </w:rPr>
        <w:t xml:space="preserve">: </w:t>
      </w:r>
      <w:r w:rsidR="00DE6FB1" w:rsidRPr="001A1B9F">
        <w:rPr>
          <w:i/>
          <w:sz w:val="26"/>
          <w:szCs w:val="26"/>
        </w:rPr>
        <w:t>username (can be blank</w:t>
      </w:r>
      <w:r w:rsidRPr="001A1B9F">
        <w:rPr>
          <w:i/>
          <w:sz w:val="26"/>
          <w:szCs w:val="26"/>
        </w:rPr>
        <w:t>).</w:t>
      </w:r>
    </w:p>
    <w:p w:rsidR="00B55FDC" w:rsidRPr="001A1B9F" w:rsidRDefault="00C0404C">
      <w:pPr>
        <w:numPr>
          <w:ilvl w:val="0"/>
          <w:numId w:val="2"/>
        </w:numPr>
        <w:rPr>
          <w:b/>
          <w:i/>
          <w:sz w:val="26"/>
          <w:szCs w:val="26"/>
        </w:rPr>
      </w:pPr>
      <w:r w:rsidRPr="001A1B9F">
        <w:rPr>
          <w:b/>
          <w:i/>
          <w:sz w:val="26"/>
          <w:szCs w:val="26"/>
        </w:rPr>
        <w:t>Pass</w:t>
      </w:r>
      <w:r w:rsidRPr="001A1B9F">
        <w:rPr>
          <w:i/>
          <w:sz w:val="26"/>
          <w:szCs w:val="26"/>
        </w:rPr>
        <w:t xml:space="preserve">: </w:t>
      </w:r>
      <w:r w:rsidR="00DE6FB1" w:rsidRPr="001A1B9F">
        <w:rPr>
          <w:i/>
          <w:sz w:val="26"/>
          <w:szCs w:val="26"/>
        </w:rPr>
        <w:t>password</w:t>
      </w:r>
      <w:r w:rsidR="00C200D9" w:rsidRPr="001A1B9F">
        <w:rPr>
          <w:i/>
          <w:sz w:val="26"/>
          <w:szCs w:val="26"/>
        </w:rPr>
        <w:t xml:space="preserve"> </w:t>
      </w:r>
      <w:r w:rsidR="00DE6FB1" w:rsidRPr="001A1B9F">
        <w:rPr>
          <w:i/>
          <w:sz w:val="26"/>
          <w:szCs w:val="26"/>
        </w:rPr>
        <w:t xml:space="preserve"> </w:t>
      </w:r>
      <w:r w:rsidRPr="001A1B9F">
        <w:rPr>
          <w:i/>
          <w:sz w:val="26"/>
          <w:szCs w:val="26"/>
        </w:rPr>
        <w:t>(</w:t>
      </w:r>
      <w:r w:rsidR="00DE6FB1" w:rsidRPr="001A1B9F">
        <w:rPr>
          <w:i/>
          <w:sz w:val="26"/>
          <w:szCs w:val="26"/>
        </w:rPr>
        <w:t>can be blank</w:t>
      </w:r>
      <w:r w:rsidRPr="001A1B9F">
        <w:rPr>
          <w:i/>
          <w:sz w:val="26"/>
          <w:szCs w:val="26"/>
        </w:rPr>
        <w:t>).</w:t>
      </w:r>
    </w:p>
    <w:p w:rsidR="00C026B1" w:rsidRPr="00C026B1" w:rsidRDefault="00241779" w:rsidP="00C026B1">
      <w:pPr>
        <w:numPr>
          <w:ilvl w:val="0"/>
          <w:numId w:val="2"/>
        </w:numPr>
        <w:rPr>
          <w:b/>
          <w:i/>
          <w:sz w:val="26"/>
          <w:szCs w:val="26"/>
        </w:rPr>
      </w:pPr>
      <w:r>
        <w:rPr>
          <w:b/>
          <w:i/>
          <w:sz w:val="26"/>
          <w:szCs w:val="26"/>
        </w:rPr>
        <w:t>En</w:t>
      </w:r>
      <w:r w:rsidR="00C731E6">
        <w:rPr>
          <w:b/>
          <w:i/>
          <w:sz w:val="26"/>
          <w:szCs w:val="26"/>
        </w:rPr>
        <w:t>ble</w:t>
      </w:r>
      <w:r w:rsidR="00C026B1" w:rsidRPr="003778AC">
        <w:rPr>
          <w:b/>
          <w:i/>
          <w:sz w:val="26"/>
          <w:szCs w:val="26"/>
        </w:rPr>
        <w:t>Pass</w:t>
      </w:r>
      <w:r w:rsidR="00C026B1" w:rsidRPr="003778AC">
        <w:rPr>
          <w:sz w:val="26"/>
          <w:szCs w:val="26"/>
        </w:rPr>
        <w:t xml:space="preserve">: </w:t>
      </w:r>
      <w:r w:rsidR="00DE6FB1" w:rsidRPr="00DE6FB1">
        <w:rPr>
          <w:i/>
          <w:sz w:val="26"/>
          <w:szCs w:val="26"/>
        </w:rPr>
        <w:t>password for</w:t>
      </w:r>
      <w:r w:rsidR="00733140" w:rsidRPr="00DE6FB1">
        <w:rPr>
          <w:i/>
          <w:sz w:val="26"/>
          <w:szCs w:val="26"/>
        </w:rPr>
        <w:t xml:space="preserve"> enable</w:t>
      </w:r>
      <w:r w:rsidR="00DE6FB1" w:rsidRPr="00DE6FB1">
        <w:rPr>
          <w:i/>
          <w:sz w:val="26"/>
          <w:szCs w:val="26"/>
        </w:rPr>
        <w:t xml:space="preserve"> </w:t>
      </w:r>
      <w:r w:rsidR="00DE6FB1" w:rsidRPr="00025694">
        <w:rPr>
          <w:i/>
          <w:sz w:val="26"/>
          <w:szCs w:val="26"/>
        </w:rPr>
        <w:t>mode</w:t>
      </w:r>
      <w:r w:rsidR="00C026B1" w:rsidRPr="00025694">
        <w:rPr>
          <w:i/>
          <w:sz w:val="26"/>
          <w:szCs w:val="26"/>
        </w:rPr>
        <w:t xml:space="preserve"> (</w:t>
      </w:r>
      <w:r w:rsidR="00DE6FB1" w:rsidRPr="00025694">
        <w:rPr>
          <w:i/>
          <w:sz w:val="26"/>
          <w:szCs w:val="26"/>
        </w:rPr>
        <w:t>can be blank</w:t>
      </w:r>
      <w:r w:rsidR="00C026B1" w:rsidRPr="00025694">
        <w:rPr>
          <w:i/>
          <w:sz w:val="26"/>
          <w:szCs w:val="26"/>
        </w:rPr>
        <w:t>).</w:t>
      </w:r>
    </w:p>
    <w:p w:rsidR="00B55FDC" w:rsidRPr="00DD09AF" w:rsidRDefault="00C0404C">
      <w:pPr>
        <w:numPr>
          <w:ilvl w:val="0"/>
          <w:numId w:val="2"/>
        </w:numPr>
        <w:rPr>
          <w:b/>
          <w:i/>
          <w:sz w:val="26"/>
          <w:szCs w:val="26"/>
        </w:rPr>
      </w:pPr>
      <w:r w:rsidRPr="003778AC">
        <w:rPr>
          <w:b/>
          <w:i/>
          <w:sz w:val="26"/>
          <w:szCs w:val="26"/>
        </w:rPr>
        <w:t>ServerIP</w:t>
      </w:r>
      <w:r w:rsidRPr="003778AC">
        <w:rPr>
          <w:sz w:val="26"/>
          <w:szCs w:val="26"/>
        </w:rPr>
        <w:t xml:space="preserve">: </w:t>
      </w:r>
      <w:r w:rsidR="00DE6FB1" w:rsidRPr="00116290">
        <w:rPr>
          <w:i/>
          <w:sz w:val="26"/>
          <w:szCs w:val="26"/>
        </w:rPr>
        <w:t>PC’s IP connecting to the device</w:t>
      </w:r>
      <w:r w:rsidRPr="003778AC">
        <w:rPr>
          <w:sz w:val="26"/>
          <w:szCs w:val="26"/>
        </w:rPr>
        <w:t xml:space="preserve"> </w:t>
      </w:r>
      <w:r w:rsidRPr="00DD09AF">
        <w:rPr>
          <w:i/>
          <w:sz w:val="26"/>
          <w:szCs w:val="26"/>
        </w:rPr>
        <w:t>(</w:t>
      </w:r>
      <w:r w:rsidR="00DE6FB1" w:rsidRPr="00DD09AF">
        <w:rPr>
          <w:i/>
          <w:sz w:val="26"/>
          <w:szCs w:val="26"/>
        </w:rPr>
        <w:t>can not be blank</w:t>
      </w:r>
      <w:r w:rsidRPr="00DD09AF">
        <w:rPr>
          <w:i/>
          <w:sz w:val="26"/>
          <w:szCs w:val="26"/>
        </w:rPr>
        <w:t>).</w:t>
      </w:r>
    </w:p>
    <w:p w:rsidR="00B55FDC" w:rsidRPr="003778AC" w:rsidRDefault="00C0404C">
      <w:pPr>
        <w:numPr>
          <w:ilvl w:val="0"/>
          <w:numId w:val="2"/>
        </w:numPr>
        <w:rPr>
          <w:b/>
          <w:bCs/>
          <w:i/>
          <w:color w:val="000000"/>
          <w:sz w:val="26"/>
          <w:szCs w:val="26"/>
        </w:rPr>
      </w:pPr>
      <w:r w:rsidRPr="003778AC">
        <w:rPr>
          <w:b/>
          <w:i/>
          <w:sz w:val="26"/>
          <w:szCs w:val="26"/>
        </w:rPr>
        <w:t>FileName</w:t>
      </w:r>
      <w:r w:rsidR="00DE6FB1">
        <w:rPr>
          <w:sz w:val="26"/>
          <w:szCs w:val="26"/>
        </w:rPr>
        <w:t xml:space="preserve">: </w:t>
      </w:r>
      <w:r w:rsidR="00DE6FB1" w:rsidRPr="00116290">
        <w:rPr>
          <w:i/>
          <w:sz w:val="26"/>
          <w:szCs w:val="26"/>
        </w:rPr>
        <w:t>filename in the</w:t>
      </w:r>
      <w:r w:rsidRPr="00116290">
        <w:rPr>
          <w:i/>
          <w:sz w:val="26"/>
          <w:szCs w:val="26"/>
        </w:rPr>
        <w:t xml:space="preserve"> MAN-E Huawei NE40E-X</w:t>
      </w:r>
      <w:r w:rsidR="00DE6FB1" w:rsidRPr="00116290">
        <w:rPr>
          <w:i/>
          <w:sz w:val="26"/>
          <w:szCs w:val="26"/>
        </w:rPr>
        <w:t xml:space="preserve"> devices</w:t>
      </w:r>
      <w:r w:rsidRPr="003778AC">
        <w:rPr>
          <w:sz w:val="26"/>
          <w:szCs w:val="26"/>
        </w:rPr>
        <w:t xml:space="preserve">, </w:t>
      </w:r>
      <w:r w:rsidR="00DE6FB1">
        <w:rPr>
          <w:sz w:val="26"/>
          <w:szCs w:val="26"/>
        </w:rPr>
        <w:t>using</w:t>
      </w:r>
      <w:r w:rsidR="00116290">
        <w:rPr>
          <w:sz w:val="26"/>
          <w:szCs w:val="26"/>
        </w:rPr>
        <w:t xml:space="preserve"> </w:t>
      </w:r>
      <w:r w:rsidRPr="003778AC">
        <w:rPr>
          <w:b/>
          <w:i/>
          <w:sz w:val="26"/>
          <w:szCs w:val="26"/>
        </w:rPr>
        <w:t>dir</w:t>
      </w:r>
      <w:r w:rsidR="00116290">
        <w:rPr>
          <w:b/>
          <w:i/>
          <w:sz w:val="26"/>
          <w:szCs w:val="26"/>
        </w:rPr>
        <w:t xml:space="preserve"> </w:t>
      </w:r>
      <w:r w:rsidR="00116290" w:rsidRPr="001C082A">
        <w:rPr>
          <w:i/>
          <w:sz w:val="26"/>
          <w:szCs w:val="26"/>
        </w:rPr>
        <w:t>command</w:t>
      </w:r>
      <w:r w:rsidR="00116290">
        <w:rPr>
          <w:b/>
          <w:i/>
          <w:sz w:val="26"/>
          <w:szCs w:val="26"/>
        </w:rPr>
        <w:t xml:space="preserve"> </w:t>
      </w:r>
      <w:r w:rsidR="00DE6FB1" w:rsidRPr="00DD2C8F">
        <w:rPr>
          <w:i/>
          <w:sz w:val="26"/>
          <w:szCs w:val="26"/>
        </w:rPr>
        <w:t>for checking</w:t>
      </w:r>
      <w:r w:rsidRPr="003778AC">
        <w:rPr>
          <w:sz w:val="26"/>
          <w:szCs w:val="26"/>
        </w:rPr>
        <w:t>.</w:t>
      </w:r>
    </w:p>
    <w:p w:rsidR="00B55FDC" w:rsidRPr="003778AC" w:rsidRDefault="00C0404C">
      <w:pPr>
        <w:numPr>
          <w:ilvl w:val="0"/>
          <w:numId w:val="2"/>
        </w:numPr>
        <w:rPr>
          <w:sz w:val="26"/>
          <w:szCs w:val="26"/>
        </w:rPr>
      </w:pPr>
      <w:r w:rsidRPr="003778AC">
        <w:rPr>
          <w:b/>
          <w:bCs/>
          <w:i/>
          <w:color w:val="000000"/>
          <w:sz w:val="26"/>
          <w:szCs w:val="26"/>
        </w:rPr>
        <w:t>Manufacturer</w:t>
      </w:r>
      <w:r w:rsidRPr="003778AC">
        <w:rPr>
          <w:sz w:val="26"/>
          <w:szCs w:val="26"/>
        </w:rPr>
        <w:t xml:space="preserve">: </w:t>
      </w:r>
      <w:r w:rsidR="00DE6FB1" w:rsidRPr="00FE4CAC">
        <w:rPr>
          <w:i/>
          <w:sz w:val="26"/>
          <w:szCs w:val="26"/>
        </w:rPr>
        <w:t xml:space="preserve">factory’s </w:t>
      </w:r>
      <w:r w:rsidR="00DE6FB1" w:rsidRPr="00393D19">
        <w:rPr>
          <w:i/>
          <w:sz w:val="26"/>
          <w:szCs w:val="26"/>
        </w:rPr>
        <w:t xml:space="preserve">devices </w:t>
      </w:r>
      <w:r w:rsidRPr="00393D19">
        <w:rPr>
          <w:i/>
          <w:sz w:val="26"/>
          <w:szCs w:val="26"/>
        </w:rPr>
        <w:t>(</w:t>
      </w:r>
      <w:r w:rsidR="00DE6FB1" w:rsidRPr="00393D19">
        <w:rPr>
          <w:i/>
          <w:sz w:val="26"/>
          <w:szCs w:val="26"/>
        </w:rPr>
        <w:t>can be blank</w:t>
      </w:r>
      <w:r w:rsidRPr="00393D19">
        <w:rPr>
          <w:i/>
          <w:sz w:val="26"/>
          <w:szCs w:val="26"/>
        </w:rPr>
        <w:t>).</w:t>
      </w:r>
    </w:p>
    <w:p w:rsidR="00671571" w:rsidRDefault="00671571" w:rsidP="00DE6FB1">
      <w:pPr>
        <w:rPr>
          <w:b/>
          <w:i/>
          <w:sz w:val="26"/>
          <w:szCs w:val="26"/>
          <w:u w:val="single"/>
        </w:rPr>
      </w:pPr>
    </w:p>
    <w:p w:rsidR="00B55FDC" w:rsidRDefault="00DE6FB1" w:rsidP="00DE6FB1">
      <w:pPr>
        <w:rPr>
          <w:b/>
          <w:i/>
          <w:sz w:val="26"/>
          <w:szCs w:val="26"/>
          <w:u w:val="single"/>
        </w:rPr>
      </w:pPr>
      <w:r>
        <w:rPr>
          <w:b/>
          <w:i/>
          <w:sz w:val="26"/>
          <w:szCs w:val="26"/>
          <w:u w:val="single"/>
        </w:rPr>
        <w:lastRenderedPageBreak/>
        <w:t xml:space="preserve">b) Import Devices.xls into </w:t>
      </w:r>
      <w:r w:rsidR="00C0404C" w:rsidRPr="003778AC">
        <w:rPr>
          <w:b/>
          <w:i/>
          <w:sz w:val="26"/>
          <w:szCs w:val="26"/>
          <w:u w:val="single"/>
        </w:rPr>
        <w:t xml:space="preserve">AutoBackup-Database.mdb </w:t>
      </w:r>
      <w:r w:rsidR="00EA0B9B">
        <w:rPr>
          <w:b/>
          <w:i/>
          <w:sz w:val="26"/>
          <w:szCs w:val="26"/>
          <w:u w:val="single"/>
        </w:rPr>
        <w:t>file</w:t>
      </w:r>
    </w:p>
    <w:p w:rsidR="00DE6FB1" w:rsidRPr="00DE6FB1" w:rsidRDefault="00DE6FB1" w:rsidP="00DE6FB1">
      <w:pPr>
        <w:rPr>
          <w:b/>
          <w:i/>
          <w:sz w:val="26"/>
          <w:szCs w:val="26"/>
          <w:u w:val="single"/>
        </w:rPr>
      </w:pPr>
    </w:p>
    <w:p w:rsidR="00B55FDC" w:rsidRPr="003778AC" w:rsidRDefault="00DE6FB1">
      <w:pPr>
        <w:ind w:left="720"/>
        <w:rPr>
          <w:b/>
          <w:i/>
          <w:sz w:val="26"/>
          <w:szCs w:val="26"/>
        </w:rPr>
      </w:pPr>
      <w:r>
        <w:rPr>
          <w:sz w:val="26"/>
          <w:szCs w:val="26"/>
        </w:rPr>
        <w:t xml:space="preserve">Run </w:t>
      </w:r>
      <w:r w:rsidR="00C0404C" w:rsidRPr="003778AC">
        <w:rPr>
          <w:b/>
          <w:i/>
          <w:sz w:val="26"/>
          <w:szCs w:val="26"/>
        </w:rPr>
        <w:t>AutoBackup-Database.mdb</w:t>
      </w:r>
      <w:r>
        <w:rPr>
          <w:sz w:val="26"/>
          <w:szCs w:val="26"/>
        </w:rPr>
        <w:t xml:space="preserve">,  choose </w:t>
      </w:r>
      <w:r w:rsidR="00C0404C" w:rsidRPr="003778AC">
        <w:rPr>
          <w:b/>
          <w:i/>
          <w:sz w:val="26"/>
          <w:szCs w:val="26"/>
        </w:rPr>
        <w:t>Open</w:t>
      </w:r>
    </w:p>
    <w:p w:rsidR="00B55FDC" w:rsidRDefault="00B55FDC">
      <w:pPr>
        <w:ind w:left="720"/>
        <w:rPr>
          <w:b/>
          <w:i/>
          <w:sz w:val="26"/>
          <w:szCs w:val="26"/>
        </w:rPr>
      </w:pPr>
    </w:p>
    <w:p w:rsidR="00F3255D" w:rsidRPr="003778AC" w:rsidRDefault="00F3255D">
      <w:pPr>
        <w:ind w:left="720"/>
        <w:rPr>
          <w:b/>
          <w:i/>
          <w:sz w:val="26"/>
          <w:szCs w:val="26"/>
        </w:rPr>
      </w:pPr>
    </w:p>
    <w:p w:rsidR="00B55FDC" w:rsidRPr="003778AC" w:rsidRDefault="00434B15">
      <w:pPr>
        <w:ind w:left="720"/>
        <w:jc w:val="center"/>
        <w:rPr>
          <w:sz w:val="26"/>
          <w:szCs w:val="26"/>
        </w:rPr>
      </w:pPr>
      <w:r w:rsidRPr="003778AC">
        <w:rPr>
          <w:noProof/>
          <w:sz w:val="26"/>
          <w:szCs w:val="26"/>
          <w:lang w:eastAsia="en-US"/>
        </w:rPr>
        <w:drawing>
          <wp:inline distT="0" distB="0" distL="0" distR="0">
            <wp:extent cx="3752850" cy="19050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752850" cy="1905000"/>
                    </a:xfrm>
                    <a:prstGeom prst="rect">
                      <a:avLst/>
                    </a:prstGeom>
                    <a:solidFill>
                      <a:srgbClr val="FFFFFF"/>
                    </a:solidFill>
                    <a:ln w="9525">
                      <a:noFill/>
                      <a:miter lim="800000"/>
                      <a:headEnd/>
                      <a:tailEnd/>
                    </a:ln>
                  </pic:spPr>
                </pic:pic>
              </a:graphicData>
            </a:graphic>
          </wp:inline>
        </w:drawing>
      </w:r>
    </w:p>
    <w:p w:rsidR="00B55FDC" w:rsidRDefault="00B55FDC">
      <w:pPr>
        <w:ind w:left="720"/>
        <w:jc w:val="center"/>
        <w:rPr>
          <w:sz w:val="26"/>
          <w:szCs w:val="26"/>
        </w:rPr>
      </w:pPr>
    </w:p>
    <w:p w:rsidR="00F3255D" w:rsidRPr="003778AC" w:rsidRDefault="00F3255D">
      <w:pPr>
        <w:ind w:left="720"/>
        <w:jc w:val="center"/>
        <w:rPr>
          <w:sz w:val="26"/>
          <w:szCs w:val="26"/>
        </w:rPr>
      </w:pPr>
    </w:p>
    <w:p w:rsidR="00B55FDC" w:rsidRPr="003778AC" w:rsidRDefault="00B55FDC">
      <w:pPr>
        <w:ind w:left="720"/>
        <w:jc w:val="center"/>
        <w:rPr>
          <w:sz w:val="26"/>
          <w:szCs w:val="26"/>
        </w:rPr>
      </w:pPr>
    </w:p>
    <w:p w:rsidR="00B55FDC" w:rsidRPr="003778AC" w:rsidRDefault="00DE6FB1">
      <w:pPr>
        <w:ind w:left="720"/>
        <w:rPr>
          <w:b/>
          <w:i/>
          <w:sz w:val="26"/>
          <w:szCs w:val="26"/>
        </w:rPr>
      </w:pPr>
      <w:r>
        <w:rPr>
          <w:sz w:val="26"/>
          <w:szCs w:val="26"/>
        </w:rPr>
        <w:t>-&gt;</w:t>
      </w:r>
      <w:r w:rsidR="00C0404C" w:rsidRPr="003778AC">
        <w:rPr>
          <w:b/>
          <w:i/>
          <w:sz w:val="26"/>
          <w:szCs w:val="26"/>
        </w:rPr>
        <w:t>File</w:t>
      </w:r>
      <w:r w:rsidR="00C0404C" w:rsidRPr="003778AC">
        <w:rPr>
          <w:sz w:val="26"/>
          <w:szCs w:val="26"/>
        </w:rPr>
        <w:t>&gt;</w:t>
      </w:r>
      <w:r w:rsidR="00C0404C" w:rsidRPr="003778AC">
        <w:rPr>
          <w:b/>
          <w:i/>
          <w:sz w:val="26"/>
          <w:szCs w:val="26"/>
        </w:rPr>
        <w:t>Get External Data&gt; Import</w:t>
      </w:r>
    </w:p>
    <w:p w:rsidR="00B55FDC" w:rsidRDefault="00B55FDC">
      <w:pPr>
        <w:ind w:left="720"/>
        <w:rPr>
          <w:b/>
          <w:i/>
          <w:sz w:val="26"/>
          <w:szCs w:val="26"/>
        </w:rPr>
      </w:pPr>
    </w:p>
    <w:p w:rsidR="00F3255D" w:rsidRPr="003778AC" w:rsidRDefault="00F3255D">
      <w:pPr>
        <w:ind w:left="720"/>
        <w:rPr>
          <w:b/>
          <w:i/>
          <w:sz w:val="26"/>
          <w:szCs w:val="26"/>
        </w:rPr>
      </w:pPr>
    </w:p>
    <w:p w:rsidR="00B55FDC" w:rsidRPr="003778AC" w:rsidRDefault="00B55FDC">
      <w:pPr>
        <w:ind w:left="720"/>
        <w:rPr>
          <w:sz w:val="26"/>
          <w:szCs w:val="26"/>
        </w:rPr>
      </w:pPr>
    </w:p>
    <w:p w:rsidR="00B55FDC" w:rsidRPr="003778AC" w:rsidRDefault="00434B15">
      <w:pPr>
        <w:ind w:left="720"/>
        <w:jc w:val="center"/>
        <w:rPr>
          <w:sz w:val="26"/>
          <w:szCs w:val="26"/>
        </w:rPr>
      </w:pPr>
      <w:r w:rsidRPr="003778AC">
        <w:rPr>
          <w:noProof/>
          <w:sz w:val="26"/>
          <w:szCs w:val="26"/>
          <w:lang w:eastAsia="en-US"/>
        </w:rPr>
        <w:drawing>
          <wp:inline distT="0" distB="0" distL="0" distR="0">
            <wp:extent cx="5372100" cy="17526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372100" cy="1752600"/>
                    </a:xfrm>
                    <a:prstGeom prst="rect">
                      <a:avLst/>
                    </a:prstGeom>
                    <a:solidFill>
                      <a:srgbClr val="FFFFFF"/>
                    </a:solidFill>
                    <a:ln w="9525">
                      <a:noFill/>
                      <a:miter lim="800000"/>
                      <a:headEnd/>
                      <a:tailEnd/>
                    </a:ln>
                  </pic:spPr>
                </pic:pic>
              </a:graphicData>
            </a:graphic>
          </wp:inline>
        </w:drawing>
      </w:r>
    </w:p>
    <w:p w:rsidR="00B55FDC" w:rsidRPr="003778AC" w:rsidRDefault="00B55FDC">
      <w:pPr>
        <w:rPr>
          <w:sz w:val="26"/>
          <w:szCs w:val="26"/>
        </w:rPr>
      </w:pPr>
    </w:p>
    <w:p w:rsidR="00B55FDC" w:rsidRPr="003778AC" w:rsidRDefault="00B55FDC">
      <w:pPr>
        <w:rPr>
          <w:sz w:val="26"/>
          <w:szCs w:val="26"/>
        </w:rPr>
      </w:pPr>
    </w:p>
    <w:p w:rsidR="00B55FDC" w:rsidRPr="003778AC" w:rsidRDefault="00B55FDC">
      <w:pPr>
        <w:ind w:left="720"/>
        <w:jc w:val="center"/>
        <w:rPr>
          <w:sz w:val="26"/>
          <w:szCs w:val="26"/>
        </w:rPr>
      </w:pPr>
    </w:p>
    <w:p w:rsidR="00B55FDC" w:rsidRPr="003778AC" w:rsidRDefault="00B55FDC">
      <w:pPr>
        <w:ind w:left="720"/>
        <w:jc w:val="center"/>
        <w:rPr>
          <w:sz w:val="26"/>
          <w:szCs w:val="26"/>
        </w:rPr>
      </w:pPr>
    </w:p>
    <w:p w:rsidR="00B55FDC" w:rsidRPr="003778AC" w:rsidRDefault="00B55FDC">
      <w:pPr>
        <w:ind w:left="720"/>
        <w:jc w:val="center"/>
        <w:rPr>
          <w:sz w:val="26"/>
          <w:szCs w:val="26"/>
        </w:rPr>
      </w:pPr>
    </w:p>
    <w:p w:rsidR="00B55FDC" w:rsidRPr="003778AC" w:rsidRDefault="00B55FDC">
      <w:pPr>
        <w:ind w:left="720"/>
        <w:jc w:val="center"/>
        <w:rPr>
          <w:sz w:val="26"/>
          <w:szCs w:val="26"/>
        </w:rPr>
      </w:pPr>
    </w:p>
    <w:p w:rsidR="00B55FDC" w:rsidRDefault="00B55FDC">
      <w:pPr>
        <w:ind w:left="720"/>
        <w:jc w:val="center"/>
        <w:rPr>
          <w:sz w:val="26"/>
          <w:szCs w:val="26"/>
        </w:rPr>
      </w:pPr>
    </w:p>
    <w:p w:rsidR="00F3255D" w:rsidRDefault="00F3255D">
      <w:pPr>
        <w:ind w:left="720"/>
        <w:jc w:val="center"/>
        <w:rPr>
          <w:sz w:val="26"/>
          <w:szCs w:val="26"/>
        </w:rPr>
      </w:pPr>
    </w:p>
    <w:p w:rsidR="00F3255D" w:rsidRDefault="00F3255D">
      <w:pPr>
        <w:ind w:left="720"/>
        <w:jc w:val="center"/>
        <w:rPr>
          <w:sz w:val="26"/>
          <w:szCs w:val="26"/>
        </w:rPr>
      </w:pPr>
    </w:p>
    <w:p w:rsidR="00F3255D" w:rsidRDefault="00F3255D">
      <w:pPr>
        <w:ind w:left="720"/>
        <w:jc w:val="center"/>
        <w:rPr>
          <w:sz w:val="26"/>
          <w:szCs w:val="26"/>
        </w:rPr>
      </w:pPr>
    </w:p>
    <w:p w:rsidR="00F3255D" w:rsidRPr="003778AC" w:rsidRDefault="00F3255D">
      <w:pPr>
        <w:ind w:left="720"/>
        <w:jc w:val="center"/>
        <w:rPr>
          <w:sz w:val="26"/>
          <w:szCs w:val="26"/>
        </w:rPr>
      </w:pPr>
    </w:p>
    <w:p w:rsidR="00B55FDC" w:rsidRPr="003778AC" w:rsidRDefault="00B55FDC">
      <w:pPr>
        <w:ind w:left="720"/>
        <w:jc w:val="center"/>
        <w:rPr>
          <w:sz w:val="26"/>
          <w:szCs w:val="26"/>
        </w:rPr>
      </w:pPr>
    </w:p>
    <w:p w:rsidR="00B55FDC" w:rsidRPr="003778AC" w:rsidRDefault="00DF1304">
      <w:pPr>
        <w:ind w:left="720"/>
        <w:rPr>
          <w:b/>
          <w:i/>
          <w:sz w:val="26"/>
          <w:szCs w:val="26"/>
        </w:rPr>
      </w:pPr>
      <w:r>
        <w:rPr>
          <w:sz w:val="26"/>
          <w:szCs w:val="26"/>
        </w:rPr>
        <w:lastRenderedPageBreak/>
        <w:t xml:space="preserve">Choose </w:t>
      </w:r>
      <w:r w:rsidR="00C0404C" w:rsidRPr="003778AC">
        <w:rPr>
          <w:b/>
          <w:i/>
          <w:sz w:val="26"/>
          <w:szCs w:val="26"/>
        </w:rPr>
        <w:t xml:space="preserve">Devices.xls </w:t>
      </w:r>
      <w:r w:rsidR="00C0404C" w:rsidRPr="003778AC">
        <w:rPr>
          <w:sz w:val="26"/>
          <w:szCs w:val="26"/>
        </w:rPr>
        <w:t>(</w:t>
      </w:r>
      <w:r w:rsidR="006522F5">
        <w:rPr>
          <w:sz w:val="26"/>
          <w:szCs w:val="26"/>
        </w:rPr>
        <w:t>see picture below):</w:t>
      </w:r>
    </w:p>
    <w:p w:rsidR="00B55FDC" w:rsidRPr="003778AC" w:rsidRDefault="00B55FDC">
      <w:pPr>
        <w:ind w:left="720"/>
        <w:rPr>
          <w:b/>
          <w:i/>
          <w:sz w:val="26"/>
          <w:szCs w:val="26"/>
        </w:rPr>
      </w:pPr>
    </w:p>
    <w:p w:rsidR="00B55FDC" w:rsidRPr="003778AC" w:rsidRDefault="00434B15" w:rsidP="00731E06">
      <w:pPr>
        <w:ind w:left="720"/>
        <w:jc w:val="center"/>
        <w:rPr>
          <w:sz w:val="26"/>
          <w:szCs w:val="26"/>
        </w:rPr>
      </w:pPr>
      <w:r w:rsidRPr="003778AC">
        <w:rPr>
          <w:noProof/>
          <w:sz w:val="26"/>
          <w:szCs w:val="26"/>
          <w:lang w:eastAsia="en-US"/>
        </w:rPr>
        <w:drawing>
          <wp:inline distT="0" distB="0" distL="0" distR="0">
            <wp:extent cx="4333875" cy="33528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4333875" cy="3352800"/>
                    </a:xfrm>
                    <a:prstGeom prst="rect">
                      <a:avLst/>
                    </a:prstGeom>
                    <a:solidFill>
                      <a:srgbClr val="FFFFFF"/>
                    </a:solidFill>
                    <a:ln w="9525">
                      <a:noFill/>
                      <a:miter lim="800000"/>
                      <a:headEnd/>
                      <a:tailEnd/>
                    </a:ln>
                  </pic:spPr>
                </pic:pic>
              </a:graphicData>
            </a:graphic>
          </wp:inline>
        </w:drawing>
      </w:r>
    </w:p>
    <w:p w:rsidR="00B55FDC" w:rsidRPr="003778AC" w:rsidRDefault="00B55FDC">
      <w:pPr>
        <w:rPr>
          <w:sz w:val="26"/>
          <w:szCs w:val="26"/>
        </w:rPr>
      </w:pPr>
    </w:p>
    <w:p w:rsidR="00B55FDC" w:rsidRPr="003778AC" w:rsidRDefault="006522F5">
      <w:pPr>
        <w:ind w:left="720"/>
        <w:rPr>
          <w:sz w:val="26"/>
          <w:szCs w:val="26"/>
        </w:rPr>
      </w:pPr>
      <w:r>
        <w:rPr>
          <w:sz w:val="26"/>
          <w:szCs w:val="26"/>
        </w:rPr>
        <w:t>The following window appears</w:t>
      </w:r>
      <w:r w:rsidR="00C0404C" w:rsidRPr="003778AC">
        <w:rPr>
          <w:sz w:val="26"/>
          <w:szCs w:val="26"/>
        </w:rPr>
        <w:t>:</w:t>
      </w:r>
    </w:p>
    <w:p w:rsidR="00B55FDC" w:rsidRPr="003778AC" w:rsidRDefault="00B55FDC">
      <w:pPr>
        <w:ind w:left="720"/>
        <w:rPr>
          <w:sz w:val="26"/>
          <w:szCs w:val="26"/>
        </w:rPr>
      </w:pPr>
    </w:p>
    <w:p w:rsidR="00B55FDC" w:rsidRPr="003778AC" w:rsidRDefault="00434B15">
      <w:pPr>
        <w:ind w:left="720"/>
        <w:jc w:val="center"/>
        <w:rPr>
          <w:sz w:val="26"/>
          <w:szCs w:val="26"/>
        </w:rPr>
      </w:pPr>
      <w:r w:rsidRPr="003778AC">
        <w:rPr>
          <w:noProof/>
          <w:sz w:val="26"/>
          <w:szCs w:val="26"/>
          <w:lang w:eastAsia="en-US"/>
        </w:rPr>
        <w:drawing>
          <wp:inline distT="0" distB="0" distL="0" distR="0">
            <wp:extent cx="4000500" cy="31813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000500" cy="3181350"/>
                    </a:xfrm>
                    <a:prstGeom prst="rect">
                      <a:avLst/>
                    </a:prstGeom>
                    <a:solidFill>
                      <a:srgbClr val="FFFFFF"/>
                    </a:solidFill>
                    <a:ln w="9525">
                      <a:noFill/>
                      <a:miter lim="800000"/>
                      <a:headEnd/>
                      <a:tailEnd/>
                    </a:ln>
                  </pic:spPr>
                </pic:pic>
              </a:graphicData>
            </a:graphic>
          </wp:inline>
        </w:drawing>
      </w:r>
    </w:p>
    <w:p w:rsidR="00B55FDC" w:rsidRPr="003778AC" w:rsidRDefault="006522F5">
      <w:pPr>
        <w:ind w:left="720"/>
        <w:rPr>
          <w:sz w:val="26"/>
          <w:szCs w:val="26"/>
        </w:rPr>
      </w:pPr>
      <w:r>
        <w:rPr>
          <w:sz w:val="26"/>
          <w:szCs w:val="26"/>
        </w:rPr>
        <w:t>Click on</w:t>
      </w:r>
      <w:r w:rsidR="009753D3">
        <w:rPr>
          <w:sz w:val="26"/>
          <w:szCs w:val="26"/>
        </w:rPr>
        <w:t xml:space="preserve"> </w:t>
      </w:r>
      <w:r w:rsidR="00C0404C" w:rsidRPr="003778AC">
        <w:rPr>
          <w:b/>
          <w:i/>
          <w:sz w:val="26"/>
          <w:szCs w:val="26"/>
        </w:rPr>
        <w:t xml:space="preserve">Show </w:t>
      </w:r>
      <w:r w:rsidR="00C0404C" w:rsidRPr="003778AC">
        <w:rPr>
          <w:b/>
          <w:i/>
          <w:sz w:val="26"/>
          <w:szCs w:val="26"/>
          <w:u w:val="single"/>
        </w:rPr>
        <w:t>W</w:t>
      </w:r>
      <w:r w:rsidR="00C0404C" w:rsidRPr="003778AC">
        <w:rPr>
          <w:b/>
          <w:i/>
          <w:sz w:val="26"/>
          <w:szCs w:val="26"/>
        </w:rPr>
        <w:t>orksheets</w:t>
      </w:r>
      <w:r>
        <w:rPr>
          <w:sz w:val="26"/>
          <w:szCs w:val="26"/>
        </w:rPr>
        <w:t>,</w:t>
      </w:r>
      <w:r w:rsidR="00057C36">
        <w:rPr>
          <w:sz w:val="26"/>
          <w:szCs w:val="26"/>
        </w:rPr>
        <w:t xml:space="preserve"> </w:t>
      </w:r>
      <w:r>
        <w:rPr>
          <w:sz w:val="26"/>
          <w:szCs w:val="26"/>
        </w:rPr>
        <w:t>choose</w:t>
      </w:r>
      <w:r w:rsidR="00057C36">
        <w:rPr>
          <w:sz w:val="26"/>
          <w:szCs w:val="26"/>
        </w:rPr>
        <w:t xml:space="preserve"> </w:t>
      </w:r>
      <w:r>
        <w:rPr>
          <w:i/>
          <w:sz w:val="26"/>
          <w:szCs w:val="26"/>
        </w:rPr>
        <w:t xml:space="preserve">Sheet </w:t>
      </w:r>
      <w:r>
        <w:rPr>
          <w:sz w:val="26"/>
          <w:szCs w:val="26"/>
        </w:rPr>
        <w:t xml:space="preserve">we were created at </w:t>
      </w:r>
      <w:r w:rsidR="00C0404C" w:rsidRPr="003778AC">
        <w:rPr>
          <w:b/>
          <w:i/>
          <w:sz w:val="26"/>
          <w:szCs w:val="26"/>
        </w:rPr>
        <w:t>Devices.xls</w:t>
      </w:r>
      <w:r w:rsidR="00C0404C" w:rsidRPr="003778AC">
        <w:rPr>
          <w:sz w:val="26"/>
          <w:szCs w:val="26"/>
        </w:rPr>
        <w:t xml:space="preserve"> (</w:t>
      </w:r>
      <w:r>
        <w:rPr>
          <w:sz w:val="26"/>
          <w:szCs w:val="26"/>
        </w:rPr>
        <w:t xml:space="preserve">in this case, </w:t>
      </w:r>
      <w:r w:rsidR="00057C36">
        <w:rPr>
          <w:sz w:val="26"/>
          <w:szCs w:val="26"/>
        </w:rPr>
        <w:t>you</w:t>
      </w:r>
      <w:r>
        <w:rPr>
          <w:sz w:val="26"/>
          <w:szCs w:val="26"/>
        </w:rPr>
        <w:t xml:space="preserve"> choosen</w:t>
      </w:r>
      <w:r w:rsidR="00C0404C" w:rsidRPr="003778AC">
        <w:rPr>
          <w:sz w:val="26"/>
          <w:szCs w:val="26"/>
        </w:rPr>
        <w:t xml:space="preserve"> Sheet1), </w:t>
      </w:r>
      <w:r>
        <w:rPr>
          <w:sz w:val="26"/>
          <w:szCs w:val="26"/>
        </w:rPr>
        <w:t>then</w:t>
      </w:r>
      <w:r w:rsidR="00D92DEA">
        <w:rPr>
          <w:sz w:val="26"/>
          <w:szCs w:val="26"/>
        </w:rPr>
        <w:t xml:space="preserve"> </w:t>
      </w:r>
      <w:r w:rsidR="00C0404C" w:rsidRPr="003778AC">
        <w:rPr>
          <w:b/>
          <w:i/>
          <w:sz w:val="26"/>
          <w:szCs w:val="26"/>
        </w:rPr>
        <w:t>Next</w:t>
      </w:r>
      <w:r w:rsidR="00C0404C" w:rsidRPr="003778AC">
        <w:rPr>
          <w:sz w:val="26"/>
          <w:szCs w:val="26"/>
        </w:rPr>
        <w:t>:</w:t>
      </w:r>
    </w:p>
    <w:p w:rsidR="00B55FDC" w:rsidRPr="003778AC" w:rsidRDefault="00B55FDC">
      <w:pPr>
        <w:ind w:left="720"/>
        <w:rPr>
          <w:sz w:val="26"/>
          <w:szCs w:val="26"/>
        </w:rPr>
      </w:pPr>
    </w:p>
    <w:p w:rsidR="00B55FDC" w:rsidRPr="003778AC" w:rsidRDefault="00434B15">
      <w:pPr>
        <w:ind w:left="720"/>
        <w:jc w:val="center"/>
        <w:rPr>
          <w:sz w:val="26"/>
          <w:szCs w:val="26"/>
        </w:rPr>
      </w:pPr>
      <w:r w:rsidRPr="003778AC">
        <w:rPr>
          <w:noProof/>
          <w:sz w:val="26"/>
          <w:szCs w:val="26"/>
          <w:lang w:eastAsia="en-US"/>
        </w:rPr>
        <w:lastRenderedPageBreak/>
        <w:drawing>
          <wp:inline distT="0" distB="0" distL="0" distR="0">
            <wp:extent cx="4000500" cy="32004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4000500" cy="3200400"/>
                    </a:xfrm>
                    <a:prstGeom prst="rect">
                      <a:avLst/>
                    </a:prstGeom>
                    <a:solidFill>
                      <a:srgbClr val="FFFFFF"/>
                    </a:solidFill>
                    <a:ln w="9525">
                      <a:noFill/>
                      <a:miter lim="800000"/>
                      <a:headEnd/>
                      <a:tailEnd/>
                    </a:ln>
                  </pic:spPr>
                </pic:pic>
              </a:graphicData>
            </a:graphic>
          </wp:inline>
        </w:drawing>
      </w:r>
    </w:p>
    <w:p w:rsidR="00B55FDC" w:rsidRPr="003778AC" w:rsidRDefault="00B55FDC">
      <w:pPr>
        <w:ind w:left="720"/>
        <w:jc w:val="center"/>
        <w:rPr>
          <w:sz w:val="26"/>
          <w:szCs w:val="26"/>
        </w:rPr>
      </w:pPr>
    </w:p>
    <w:p w:rsidR="00B55FDC" w:rsidRPr="003778AC" w:rsidRDefault="00B55FDC">
      <w:pPr>
        <w:ind w:left="720"/>
        <w:jc w:val="center"/>
        <w:rPr>
          <w:sz w:val="26"/>
          <w:szCs w:val="26"/>
        </w:rPr>
      </w:pPr>
    </w:p>
    <w:p w:rsidR="00B55FDC" w:rsidRDefault="006522F5">
      <w:pPr>
        <w:ind w:left="720"/>
        <w:rPr>
          <w:sz w:val="26"/>
          <w:szCs w:val="26"/>
        </w:rPr>
      </w:pPr>
      <w:r>
        <w:rPr>
          <w:sz w:val="26"/>
          <w:szCs w:val="26"/>
        </w:rPr>
        <w:t>Click</w:t>
      </w:r>
      <w:r w:rsidR="00BF05A9">
        <w:rPr>
          <w:sz w:val="26"/>
          <w:szCs w:val="26"/>
        </w:rPr>
        <w:t xml:space="preserve"> </w:t>
      </w:r>
      <w:r>
        <w:rPr>
          <w:sz w:val="26"/>
          <w:szCs w:val="26"/>
        </w:rPr>
        <w:t xml:space="preserve">on </w:t>
      </w:r>
      <w:r w:rsidR="00C0404C" w:rsidRPr="003778AC">
        <w:rPr>
          <w:b/>
          <w:i/>
          <w:sz w:val="26"/>
          <w:szCs w:val="26"/>
        </w:rPr>
        <w:t>First Row Contains Colums Headings</w:t>
      </w:r>
      <w:r w:rsidR="00C0404C" w:rsidRPr="003778AC">
        <w:rPr>
          <w:sz w:val="26"/>
          <w:szCs w:val="26"/>
        </w:rPr>
        <w:t xml:space="preserve">, </w:t>
      </w:r>
      <w:r>
        <w:rPr>
          <w:sz w:val="26"/>
          <w:szCs w:val="26"/>
        </w:rPr>
        <w:t>then</w:t>
      </w:r>
      <w:r w:rsidR="009C40B0">
        <w:rPr>
          <w:sz w:val="26"/>
          <w:szCs w:val="26"/>
        </w:rPr>
        <w:t xml:space="preserve"> </w:t>
      </w:r>
      <w:r w:rsidR="00C0404C" w:rsidRPr="003778AC">
        <w:rPr>
          <w:b/>
          <w:i/>
          <w:sz w:val="26"/>
          <w:szCs w:val="26"/>
        </w:rPr>
        <w:t>Next</w:t>
      </w:r>
      <w:r>
        <w:rPr>
          <w:sz w:val="26"/>
          <w:szCs w:val="26"/>
        </w:rPr>
        <w:t xml:space="preserve"> again:</w:t>
      </w:r>
    </w:p>
    <w:p w:rsidR="00475AEF" w:rsidRPr="003778AC" w:rsidRDefault="00475AEF">
      <w:pPr>
        <w:ind w:left="720"/>
      </w:pPr>
    </w:p>
    <w:p w:rsidR="00B55FDC" w:rsidRPr="003778AC" w:rsidRDefault="00434B15">
      <w:pPr>
        <w:ind w:left="720"/>
        <w:jc w:val="center"/>
        <w:rPr>
          <w:sz w:val="26"/>
          <w:szCs w:val="26"/>
        </w:rPr>
      </w:pPr>
      <w:r w:rsidRPr="003778AC">
        <w:rPr>
          <w:noProof/>
          <w:sz w:val="26"/>
          <w:szCs w:val="26"/>
          <w:lang w:eastAsia="en-US"/>
        </w:rPr>
        <w:drawing>
          <wp:inline distT="0" distB="0" distL="0" distR="0">
            <wp:extent cx="4000500" cy="32004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4000500" cy="3200400"/>
                    </a:xfrm>
                    <a:prstGeom prst="rect">
                      <a:avLst/>
                    </a:prstGeom>
                    <a:solidFill>
                      <a:srgbClr val="FFFFFF"/>
                    </a:solidFill>
                    <a:ln w="9525">
                      <a:noFill/>
                      <a:miter lim="800000"/>
                      <a:headEnd/>
                      <a:tailEnd/>
                    </a:ln>
                  </pic:spPr>
                </pic:pic>
              </a:graphicData>
            </a:graphic>
          </wp:inline>
        </w:drawing>
      </w:r>
    </w:p>
    <w:p w:rsidR="00B55FDC" w:rsidRPr="003778AC" w:rsidRDefault="00B55FDC">
      <w:pPr>
        <w:ind w:left="720"/>
        <w:rPr>
          <w:sz w:val="26"/>
          <w:szCs w:val="26"/>
        </w:rPr>
      </w:pPr>
    </w:p>
    <w:p w:rsidR="00B55FDC" w:rsidRPr="003778AC" w:rsidRDefault="00B55FDC">
      <w:pPr>
        <w:ind w:left="720"/>
        <w:rPr>
          <w:sz w:val="26"/>
          <w:szCs w:val="26"/>
        </w:rPr>
      </w:pPr>
    </w:p>
    <w:p w:rsidR="00B55FDC" w:rsidRDefault="00B55FDC">
      <w:pPr>
        <w:ind w:left="720"/>
        <w:rPr>
          <w:sz w:val="26"/>
          <w:szCs w:val="26"/>
        </w:rPr>
      </w:pPr>
    </w:p>
    <w:p w:rsidR="00B920D8" w:rsidRDefault="00B920D8">
      <w:pPr>
        <w:ind w:left="720"/>
        <w:rPr>
          <w:sz w:val="26"/>
          <w:szCs w:val="26"/>
        </w:rPr>
      </w:pPr>
    </w:p>
    <w:p w:rsidR="00B920D8" w:rsidRPr="003778AC" w:rsidRDefault="00B920D8">
      <w:pPr>
        <w:ind w:left="720"/>
        <w:rPr>
          <w:sz w:val="26"/>
          <w:szCs w:val="26"/>
        </w:rPr>
      </w:pPr>
    </w:p>
    <w:p w:rsidR="00B55FDC" w:rsidRPr="003778AC" w:rsidRDefault="006522F5">
      <w:pPr>
        <w:ind w:left="720"/>
        <w:rPr>
          <w:sz w:val="26"/>
          <w:szCs w:val="26"/>
        </w:rPr>
      </w:pPr>
      <w:r>
        <w:rPr>
          <w:sz w:val="26"/>
          <w:szCs w:val="26"/>
        </w:rPr>
        <w:lastRenderedPageBreak/>
        <w:t>Left-click on</w:t>
      </w:r>
      <w:r w:rsidR="00036F31">
        <w:rPr>
          <w:sz w:val="26"/>
          <w:szCs w:val="26"/>
        </w:rPr>
        <w:t xml:space="preserve"> </w:t>
      </w:r>
      <w:r w:rsidR="00C0404C" w:rsidRPr="003778AC">
        <w:rPr>
          <w:b/>
          <w:i/>
          <w:sz w:val="26"/>
          <w:szCs w:val="26"/>
        </w:rPr>
        <w:t>In a New Table</w:t>
      </w:r>
      <w:r w:rsidR="00036F31">
        <w:rPr>
          <w:b/>
          <w:i/>
          <w:sz w:val="26"/>
          <w:szCs w:val="26"/>
        </w:rPr>
        <w:t xml:space="preserve"> </w:t>
      </w:r>
      <w:r>
        <w:rPr>
          <w:sz w:val="26"/>
          <w:szCs w:val="26"/>
        </w:rPr>
        <w:t xml:space="preserve">then </w:t>
      </w:r>
      <w:r w:rsidR="00C0404C" w:rsidRPr="003778AC">
        <w:rPr>
          <w:b/>
          <w:i/>
          <w:sz w:val="26"/>
          <w:szCs w:val="26"/>
        </w:rPr>
        <w:t>Next</w:t>
      </w:r>
      <w:r w:rsidR="00C0404C" w:rsidRPr="003778AC">
        <w:rPr>
          <w:sz w:val="26"/>
          <w:szCs w:val="26"/>
        </w:rPr>
        <w:t>:</w:t>
      </w:r>
    </w:p>
    <w:p w:rsidR="00B55FDC" w:rsidRPr="003778AC" w:rsidRDefault="00B55FDC">
      <w:pPr>
        <w:ind w:left="720"/>
        <w:rPr>
          <w:sz w:val="26"/>
          <w:szCs w:val="26"/>
        </w:rPr>
      </w:pPr>
    </w:p>
    <w:p w:rsidR="00B55FDC" w:rsidRPr="003778AC" w:rsidRDefault="00434B15">
      <w:pPr>
        <w:ind w:left="720"/>
        <w:jc w:val="center"/>
        <w:rPr>
          <w:sz w:val="26"/>
          <w:szCs w:val="26"/>
        </w:rPr>
      </w:pPr>
      <w:r w:rsidRPr="003778AC">
        <w:rPr>
          <w:noProof/>
          <w:sz w:val="26"/>
          <w:szCs w:val="26"/>
          <w:lang w:eastAsia="en-US"/>
        </w:rPr>
        <w:drawing>
          <wp:inline distT="0" distB="0" distL="0" distR="0">
            <wp:extent cx="3886200" cy="30480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886200" cy="3048000"/>
                    </a:xfrm>
                    <a:prstGeom prst="rect">
                      <a:avLst/>
                    </a:prstGeom>
                    <a:solidFill>
                      <a:srgbClr val="FFFFFF"/>
                    </a:solidFill>
                    <a:ln w="9525">
                      <a:noFill/>
                      <a:miter lim="800000"/>
                      <a:headEnd/>
                      <a:tailEnd/>
                    </a:ln>
                  </pic:spPr>
                </pic:pic>
              </a:graphicData>
            </a:graphic>
          </wp:inline>
        </w:drawing>
      </w:r>
    </w:p>
    <w:p w:rsidR="00B55FDC" w:rsidRPr="003778AC" w:rsidRDefault="00B55FDC">
      <w:pPr>
        <w:ind w:left="720"/>
        <w:jc w:val="center"/>
        <w:rPr>
          <w:sz w:val="26"/>
          <w:szCs w:val="26"/>
        </w:rPr>
      </w:pPr>
    </w:p>
    <w:p w:rsidR="00B55FDC" w:rsidRPr="003778AC" w:rsidRDefault="00B55FDC">
      <w:pPr>
        <w:ind w:left="720"/>
        <w:rPr>
          <w:sz w:val="26"/>
          <w:szCs w:val="26"/>
        </w:rPr>
      </w:pPr>
    </w:p>
    <w:p w:rsidR="00B55FDC" w:rsidRPr="003778AC" w:rsidRDefault="00B55FDC">
      <w:pPr>
        <w:ind w:left="720"/>
        <w:rPr>
          <w:sz w:val="26"/>
          <w:szCs w:val="26"/>
        </w:rPr>
      </w:pPr>
    </w:p>
    <w:p w:rsidR="00B55FDC" w:rsidRPr="003778AC" w:rsidRDefault="00B55FDC">
      <w:pPr>
        <w:ind w:left="720"/>
        <w:rPr>
          <w:sz w:val="26"/>
          <w:szCs w:val="26"/>
        </w:rPr>
      </w:pPr>
    </w:p>
    <w:p w:rsidR="00B55FDC" w:rsidRPr="003778AC" w:rsidRDefault="009F61C6">
      <w:pPr>
        <w:ind w:left="720"/>
        <w:rPr>
          <w:sz w:val="26"/>
          <w:szCs w:val="26"/>
        </w:rPr>
      </w:pPr>
      <w:r>
        <w:rPr>
          <w:sz w:val="26"/>
          <w:szCs w:val="26"/>
        </w:rPr>
        <w:t>Fill</w:t>
      </w:r>
      <w:r w:rsidR="00DB325B">
        <w:rPr>
          <w:sz w:val="26"/>
          <w:szCs w:val="26"/>
        </w:rPr>
        <w:t xml:space="preserve"> </w:t>
      </w:r>
      <w:r w:rsidR="00C0404C" w:rsidRPr="003778AC">
        <w:rPr>
          <w:b/>
          <w:i/>
          <w:sz w:val="26"/>
          <w:szCs w:val="26"/>
        </w:rPr>
        <w:t>DeviceID</w:t>
      </w:r>
      <w:r w:rsidR="00DB325B">
        <w:rPr>
          <w:b/>
          <w:i/>
          <w:sz w:val="26"/>
          <w:szCs w:val="26"/>
        </w:rPr>
        <w:t xml:space="preserve"> </w:t>
      </w:r>
      <w:r>
        <w:rPr>
          <w:sz w:val="26"/>
          <w:szCs w:val="26"/>
        </w:rPr>
        <w:t>at</w:t>
      </w:r>
      <w:r w:rsidR="00DB325B">
        <w:rPr>
          <w:sz w:val="26"/>
          <w:szCs w:val="26"/>
        </w:rPr>
        <w:t xml:space="preserve"> </w:t>
      </w:r>
      <w:r w:rsidR="00C0404C" w:rsidRPr="003778AC">
        <w:rPr>
          <w:b/>
          <w:i/>
          <w:sz w:val="26"/>
          <w:szCs w:val="26"/>
        </w:rPr>
        <w:t>Field Name</w:t>
      </w:r>
      <w:r w:rsidR="00C0404C" w:rsidRPr="003778AC">
        <w:rPr>
          <w:sz w:val="26"/>
          <w:szCs w:val="26"/>
        </w:rPr>
        <w:t xml:space="preserve">: </w:t>
      </w:r>
      <w:r>
        <w:rPr>
          <w:sz w:val="26"/>
          <w:szCs w:val="26"/>
        </w:rPr>
        <w:t>choose</w:t>
      </w:r>
      <w:r w:rsidR="00403A95">
        <w:rPr>
          <w:sz w:val="26"/>
          <w:szCs w:val="26"/>
        </w:rPr>
        <w:t xml:space="preserve"> </w:t>
      </w:r>
      <w:r w:rsidR="00C0404C" w:rsidRPr="003778AC">
        <w:rPr>
          <w:b/>
          <w:i/>
          <w:sz w:val="26"/>
          <w:szCs w:val="26"/>
        </w:rPr>
        <w:t>Yes (No Duplicates)</w:t>
      </w:r>
      <w:r w:rsidR="00403A95">
        <w:rPr>
          <w:b/>
          <w:i/>
          <w:sz w:val="26"/>
          <w:szCs w:val="26"/>
        </w:rPr>
        <w:t xml:space="preserve"> </w:t>
      </w:r>
      <w:r>
        <w:rPr>
          <w:sz w:val="26"/>
          <w:szCs w:val="26"/>
        </w:rPr>
        <w:t xml:space="preserve">at </w:t>
      </w:r>
      <w:r w:rsidR="00C0404C" w:rsidRPr="003778AC">
        <w:rPr>
          <w:b/>
          <w:i/>
          <w:sz w:val="26"/>
          <w:szCs w:val="26"/>
        </w:rPr>
        <w:t>Indexed</w:t>
      </w:r>
      <w:r>
        <w:rPr>
          <w:sz w:val="26"/>
          <w:szCs w:val="26"/>
        </w:rPr>
        <w:t xml:space="preserve">: then </w:t>
      </w:r>
      <w:r w:rsidR="00C0404C" w:rsidRPr="003778AC">
        <w:rPr>
          <w:b/>
          <w:i/>
          <w:sz w:val="26"/>
          <w:szCs w:val="26"/>
        </w:rPr>
        <w:t>Next</w:t>
      </w:r>
      <w:r w:rsidR="00C0404C" w:rsidRPr="003778AC">
        <w:rPr>
          <w:sz w:val="26"/>
          <w:szCs w:val="26"/>
        </w:rPr>
        <w:t>:</w:t>
      </w:r>
    </w:p>
    <w:p w:rsidR="00B55FDC" w:rsidRPr="003778AC" w:rsidRDefault="00B55FDC">
      <w:pPr>
        <w:ind w:left="720"/>
        <w:rPr>
          <w:sz w:val="26"/>
          <w:szCs w:val="26"/>
        </w:rPr>
      </w:pPr>
    </w:p>
    <w:p w:rsidR="00B55FDC" w:rsidRDefault="00434B15">
      <w:pPr>
        <w:ind w:left="720"/>
        <w:jc w:val="center"/>
        <w:rPr>
          <w:sz w:val="26"/>
          <w:szCs w:val="26"/>
        </w:rPr>
      </w:pPr>
      <w:r w:rsidRPr="003778AC">
        <w:rPr>
          <w:noProof/>
          <w:sz w:val="26"/>
          <w:szCs w:val="26"/>
          <w:lang w:eastAsia="en-US"/>
        </w:rPr>
        <w:drawing>
          <wp:inline distT="0" distB="0" distL="0" distR="0">
            <wp:extent cx="3876675" cy="311467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3876675" cy="3114675"/>
                    </a:xfrm>
                    <a:prstGeom prst="rect">
                      <a:avLst/>
                    </a:prstGeom>
                    <a:solidFill>
                      <a:srgbClr val="FFFFFF"/>
                    </a:solidFill>
                    <a:ln w="9525">
                      <a:noFill/>
                      <a:miter lim="800000"/>
                      <a:headEnd/>
                      <a:tailEnd/>
                    </a:ln>
                  </pic:spPr>
                </pic:pic>
              </a:graphicData>
            </a:graphic>
          </wp:inline>
        </w:drawing>
      </w:r>
    </w:p>
    <w:p w:rsidR="005A4300" w:rsidRDefault="005A4300" w:rsidP="009F61C6">
      <w:pPr>
        <w:ind w:left="720"/>
        <w:rPr>
          <w:sz w:val="26"/>
          <w:szCs w:val="26"/>
        </w:rPr>
      </w:pPr>
    </w:p>
    <w:p w:rsidR="00B55FDC" w:rsidRPr="003778AC" w:rsidRDefault="009F61C6" w:rsidP="009F61C6">
      <w:pPr>
        <w:ind w:left="720"/>
        <w:rPr>
          <w:sz w:val="26"/>
          <w:szCs w:val="26"/>
        </w:rPr>
      </w:pPr>
      <w:r>
        <w:rPr>
          <w:sz w:val="26"/>
          <w:szCs w:val="26"/>
        </w:rPr>
        <w:lastRenderedPageBreak/>
        <w:t xml:space="preserve">Choose </w:t>
      </w:r>
      <w:r w:rsidR="00C0404C" w:rsidRPr="003778AC">
        <w:rPr>
          <w:b/>
          <w:i/>
          <w:sz w:val="26"/>
          <w:szCs w:val="26"/>
        </w:rPr>
        <w:t>DeviceID</w:t>
      </w:r>
      <w:r>
        <w:rPr>
          <w:sz w:val="26"/>
          <w:szCs w:val="26"/>
        </w:rPr>
        <w:t xml:space="preserve"> at</w:t>
      </w:r>
      <w:r w:rsidR="003D67A9">
        <w:rPr>
          <w:sz w:val="26"/>
          <w:szCs w:val="26"/>
        </w:rPr>
        <w:t xml:space="preserve"> </w:t>
      </w:r>
      <w:r w:rsidR="00C0404C" w:rsidRPr="003778AC">
        <w:rPr>
          <w:b/>
          <w:i/>
          <w:sz w:val="26"/>
          <w:szCs w:val="26"/>
        </w:rPr>
        <w:t>Choose my own primary key</w:t>
      </w:r>
      <w:r w:rsidR="002415C2">
        <w:rPr>
          <w:b/>
          <w:i/>
          <w:sz w:val="26"/>
          <w:szCs w:val="26"/>
        </w:rPr>
        <w:t xml:space="preserve"> </w:t>
      </w:r>
      <w:r>
        <w:rPr>
          <w:sz w:val="26"/>
          <w:szCs w:val="26"/>
        </w:rPr>
        <w:t>then</w:t>
      </w:r>
      <w:r>
        <w:rPr>
          <w:b/>
          <w:i/>
          <w:sz w:val="26"/>
          <w:szCs w:val="26"/>
        </w:rPr>
        <w:t>Next</w:t>
      </w:r>
      <w:r w:rsidR="00C0404C" w:rsidRPr="003778AC">
        <w:rPr>
          <w:sz w:val="26"/>
          <w:szCs w:val="26"/>
        </w:rPr>
        <w:t>:</w:t>
      </w:r>
    </w:p>
    <w:p w:rsidR="00B55FDC" w:rsidRPr="003778AC" w:rsidRDefault="00B55FDC">
      <w:pPr>
        <w:ind w:left="720"/>
        <w:rPr>
          <w:sz w:val="26"/>
          <w:szCs w:val="26"/>
        </w:rPr>
      </w:pPr>
    </w:p>
    <w:p w:rsidR="00B55FDC" w:rsidRPr="003778AC" w:rsidRDefault="00434B15">
      <w:pPr>
        <w:ind w:left="720"/>
        <w:jc w:val="center"/>
        <w:rPr>
          <w:sz w:val="26"/>
          <w:szCs w:val="26"/>
        </w:rPr>
      </w:pPr>
      <w:r w:rsidRPr="003778AC">
        <w:rPr>
          <w:noProof/>
          <w:sz w:val="26"/>
          <w:szCs w:val="26"/>
          <w:lang w:eastAsia="en-US"/>
        </w:rPr>
        <w:drawing>
          <wp:inline distT="0" distB="0" distL="0" distR="0">
            <wp:extent cx="3276600" cy="260032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3276600" cy="2600325"/>
                    </a:xfrm>
                    <a:prstGeom prst="rect">
                      <a:avLst/>
                    </a:prstGeom>
                    <a:solidFill>
                      <a:srgbClr val="FFFFFF"/>
                    </a:solidFill>
                    <a:ln w="9525">
                      <a:noFill/>
                      <a:miter lim="800000"/>
                      <a:headEnd/>
                      <a:tailEnd/>
                    </a:ln>
                  </pic:spPr>
                </pic:pic>
              </a:graphicData>
            </a:graphic>
          </wp:inline>
        </w:drawing>
      </w:r>
    </w:p>
    <w:p w:rsidR="00B55FDC" w:rsidRPr="003778AC" w:rsidRDefault="00B55FDC">
      <w:pPr>
        <w:ind w:left="720"/>
        <w:jc w:val="center"/>
        <w:rPr>
          <w:sz w:val="26"/>
          <w:szCs w:val="26"/>
        </w:rPr>
      </w:pPr>
    </w:p>
    <w:p w:rsidR="00B55FDC" w:rsidRPr="003778AC" w:rsidRDefault="009F61C6">
      <w:pPr>
        <w:ind w:left="720"/>
        <w:rPr>
          <w:sz w:val="26"/>
          <w:szCs w:val="26"/>
        </w:rPr>
      </w:pPr>
      <w:r>
        <w:rPr>
          <w:sz w:val="26"/>
          <w:szCs w:val="26"/>
        </w:rPr>
        <w:t>Fill</w:t>
      </w:r>
      <w:r w:rsidR="00707067">
        <w:rPr>
          <w:sz w:val="26"/>
          <w:szCs w:val="26"/>
        </w:rPr>
        <w:t xml:space="preserve"> </w:t>
      </w:r>
      <w:r w:rsidR="00C0404C" w:rsidRPr="003778AC">
        <w:rPr>
          <w:b/>
          <w:i/>
          <w:sz w:val="26"/>
          <w:szCs w:val="26"/>
        </w:rPr>
        <w:t>Devices</w:t>
      </w:r>
      <w:r>
        <w:rPr>
          <w:sz w:val="26"/>
          <w:szCs w:val="26"/>
        </w:rPr>
        <w:t xml:space="preserve"> at</w:t>
      </w:r>
      <w:r w:rsidR="00707067">
        <w:rPr>
          <w:sz w:val="26"/>
          <w:szCs w:val="26"/>
        </w:rPr>
        <w:t xml:space="preserve"> </w:t>
      </w:r>
      <w:r w:rsidR="00C0404C" w:rsidRPr="003778AC">
        <w:rPr>
          <w:b/>
          <w:i/>
          <w:sz w:val="26"/>
          <w:szCs w:val="26"/>
        </w:rPr>
        <w:t>Import to Table</w:t>
      </w:r>
      <w:r w:rsidR="00C0404C" w:rsidRPr="003778AC">
        <w:rPr>
          <w:sz w:val="26"/>
          <w:szCs w:val="26"/>
        </w:rPr>
        <w:t xml:space="preserve">: </w:t>
      </w:r>
      <w:r>
        <w:rPr>
          <w:sz w:val="26"/>
          <w:szCs w:val="26"/>
        </w:rPr>
        <w:t>then</w:t>
      </w:r>
      <w:r w:rsidR="00707067">
        <w:rPr>
          <w:sz w:val="26"/>
          <w:szCs w:val="26"/>
        </w:rPr>
        <w:t xml:space="preserve"> </w:t>
      </w:r>
      <w:r w:rsidR="00C0404C" w:rsidRPr="003778AC">
        <w:rPr>
          <w:b/>
          <w:i/>
          <w:sz w:val="26"/>
          <w:szCs w:val="26"/>
        </w:rPr>
        <w:t>Finish</w:t>
      </w:r>
      <w:r w:rsidR="00C0404C" w:rsidRPr="003778AC">
        <w:rPr>
          <w:sz w:val="26"/>
          <w:szCs w:val="26"/>
        </w:rPr>
        <w:t>.</w:t>
      </w:r>
    </w:p>
    <w:p w:rsidR="00B55FDC" w:rsidRPr="003778AC" w:rsidRDefault="00B55FDC">
      <w:pPr>
        <w:rPr>
          <w:sz w:val="26"/>
          <w:szCs w:val="26"/>
        </w:rPr>
      </w:pPr>
    </w:p>
    <w:p w:rsidR="00B55FDC" w:rsidRPr="003778AC" w:rsidRDefault="009F61C6">
      <w:pPr>
        <w:ind w:left="720"/>
        <w:rPr>
          <w:sz w:val="26"/>
          <w:szCs w:val="26"/>
        </w:rPr>
      </w:pPr>
      <w:r>
        <w:rPr>
          <w:sz w:val="26"/>
          <w:szCs w:val="26"/>
        </w:rPr>
        <w:t>After import</w:t>
      </w:r>
      <w:r w:rsidR="004D0A0E">
        <w:rPr>
          <w:sz w:val="26"/>
          <w:szCs w:val="26"/>
        </w:rPr>
        <w:t xml:space="preserve"> </w:t>
      </w:r>
      <w:r w:rsidR="00C0404C" w:rsidRPr="003778AC">
        <w:rPr>
          <w:b/>
          <w:i/>
          <w:sz w:val="26"/>
          <w:szCs w:val="26"/>
        </w:rPr>
        <w:t>Devices.xls</w:t>
      </w:r>
      <w:r w:rsidR="00C0404C" w:rsidRPr="003778AC">
        <w:rPr>
          <w:sz w:val="26"/>
          <w:szCs w:val="26"/>
        </w:rPr>
        <w:t xml:space="preserve">, </w:t>
      </w:r>
      <w:r>
        <w:rPr>
          <w:sz w:val="26"/>
          <w:szCs w:val="26"/>
        </w:rPr>
        <w:t>open</w:t>
      </w:r>
      <w:r w:rsidR="004D0A0E">
        <w:rPr>
          <w:sz w:val="26"/>
          <w:szCs w:val="26"/>
        </w:rPr>
        <w:t xml:space="preserve"> </w:t>
      </w:r>
      <w:r w:rsidR="00C0404C" w:rsidRPr="003778AC">
        <w:rPr>
          <w:b/>
          <w:i/>
          <w:sz w:val="26"/>
          <w:szCs w:val="26"/>
        </w:rPr>
        <w:t>AutoBackup-Database.mdb</w:t>
      </w:r>
      <w:r>
        <w:rPr>
          <w:b/>
          <w:i/>
          <w:sz w:val="26"/>
          <w:szCs w:val="26"/>
        </w:rPr>
        <w:t>,</w:t>
      </w:r>
      <w:r w:rsidR="004D0A0E">
        <w:rPr>
          <w:b/>
          <w:i/>
          <w:sz w:val="26"/>
          <w:szCs w:val="26"/>
        </w:rPr>
        <w:t xml:space="preserve"> </w:t>
      </w:r>
      <w:r>
        <w:rPr>
          <w:sz w:val="26"/>
          <w:szCs w:val="26"/>
        </w:rPr>
        <w:t>we’ll see</w:t>
      </w:r>
      <w:r w:rsidR="004D0A0E">
        <w:rPr>
          <w:sz w:val="26"/>
          <w:szCs w:val="26"/>
        </w:rPr>
        <w:t xml:space="preserve"> </w:t>
      </w:r>
      <w:r w:rsidR="00C0404C" w:rsidRPr="003778AC">
        <w:rPr>
          <w:b/>
          <w:i/>
          <w:sz w:val="26"/>
          <w:szCs w:val="26"/>
        </w:rPr>
        <w:t>Devices</w:t>
      </w:r>
      <w:r>
        <w:rPr>
          <w:b/>
          <w:i/>
          <w:sz w:val="26"/>
          <w:szCs w:val="26"/>
        </w:rPr>
        <w:t xml:space="preserve"> table</w:t>
      </w:r>
      <w:r w:rsidR="00C0404C" w:rsidRPr="003778AC">
        <w:rPr>
          <w:sz w:val="26"/>
          <w:szCs w:val="26"/>
        </w:rPr>
        <w:t>:</w:t>
      </w:r>
    </w:p>
    <w:p w:rsidR="00B55FDC" w:rsidRPr="003778AC" w:rsidRDefault="00B55FDC">
      <w:pPr>
        <w:ind w:left="720"/>
        <w:rPr>
          <w:sz w:val="26"/>
          <w:szCs w:val="26"/>
        </w:rPr>
      </w:pPr>
    </w:p>
    <w:p w:rsidR="00B55FDC" w:rsidRPr="003778AC" w:rsidRDefault="00434B15">
      <w:pPr>
        <w:ind w:left="720"/>
        <w:jc w:val="center"/>
        <w:rPr>
          <w:sz w:val="26"/>
          <w:szCs w:val="26"/>
        </w:rPr>
      </w:pPr>
      <w:r w:rsidRPr="003778AC">
        <w:rPr>
          <w:noProof/>
          <w:sz w:val="26"/>
          <w:szCs w:val="26"/>
          <w:lang w:eastAsia="en-US"/>
        </w:rPr>
        <w:drawing>
          <wp:inline distT="0" distB="0" distL="0" distR="0">
            <wp:extent cx="1800225" cy="12096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1800225" cy="1209675"/>
                    </a:xfrm>
                    <a:prstGeom prst="rect">
                      <a:avLst/>
                    </a:prstGeom>
                    <a:solidFill>
                      <a:srgbClr val="FFFFFF"/>
                    </a:solidFill>
                    <a:ln w="9525">
                      <a:noFill/>
                      <a:miter lim="800000"/>
                      <a:headEnd/>
                      <a:tailEnd/>
                    </a:ln>
                  </pic:spPr>
                </pic:pic>
              </a:graphicData>
            </a:graphic>
          </wp:inline>
        </w:drawing>
      </w:r>
    </w:p>
    <w:p w:rsidR="00B55FDC" w:rsidRPr="003778AC" w:rsidRDefault="00B55FDC">
      <w:pPr>
        <w:ind w:left="720"/>
        <w:jc w:val="center"/>
        <w:rPr>
          <w:sz w:val="26"/>
          <w:szCs w:val="26"/>
        </w:rPr>
      </w:pPr>
    </w:p>
    <w:p w:rsidR="00B55FDC" w:rsidRPr="003778AC" w:rsidRDefault="00C0404C">
      <w:pPr>
        <w:ind w:left="720"/>
        <w:rPr>
          <w:sz w:val="26"/>
          <w:szCs w:val="26"/>
        </w:rPr>
      </w:pPr>
      <w:r w:rsidRPr="003778AC">
        <w:rPr>
          <w:sz w:val="26"/>
          <w:szCs w:val="26"/>
        </w:rPr>
        <w:t xml:space="preserve">Double click </w:t>
      </w:r>
      <w:r w:rsidR="009F61C6">
        <w:rPr>
          <w:sz w:val="26"/>
          <w:szCs w:val="26"/>
        </w:rPr>
        <w:t>at</w:t>
      </w:r>
      <w:r w:rsidR="00DC4749">
        <w:rPr>
          <w:sz w:val="26"/>
          <w:szCs w:val="26"/>
        </w:rPr>
        <w:t xml:space="preserve"> </w:t>
      </w:r>
      <w:r w:rsidRPr="003778AC">
        <w:rPr>
          <w:b/>
          <w:i/>
          <w:sz w:val="26"/>
          <w:szCs w:val="26"/>
        </w:rPr>
        <w:t>Devices</w:t>
      </w:r>
      <w:r w:rsidR="009F61C6">
        <w:rPr>
          <w:b/>
          <w:i/>
          <w:sz w:val="26"/>
          <w:szCs w:val="26"/>
        </w:rPr>
        <w:t>,</w:t>
      </w:r>
      <w:r w:rsidR="00DC4749">
        <w:rPr>
          <w:b/>
          <w:i/>
          <w:sz w:val="26"/>
          <w:szCs w:val="26"/>
        </w:rPr>
        <w:t xml:space="preserve"> </w:t>
      </w:r>
      <w:r w:rsidR="009F61C6">
        <w:rPr>
          <w:sz w:val="26"/>
          <w:szCs w:val="26"/>
        </w:rPr>
        <w:t xml:space="preserve">we’ll see the same information at in </w:t>
      </w:r>
      <w:r w:rsidRPr="003778AC">
        <w:rPr>
          <w:b/>
          <w:i/>
          <w:sz w:val="26"/>
          <w:szCs w:val="26"/>
        </w:rPr>
        <w:t>Devices.xls</w:t>
      </w:r>
      <w:r w:rsidRPr="003778AC">
        <w:rPr>
          <w:sz w:val="26"/>
          <w:szCs w:val="26"/>
        </w:rPr>
        <w:t xml:space="preserve">. </w:t>
      </w:r>
      <w:r w:rsidR="009F61C6">
        <w:rPr>
          <w:sz w:val="26"/>
          <w:szCs w:val="26"/>
        </w:rPr>
        <w:t>We can also edit this information easily.</w:t>
      </w:r>
    </w:p>
    <w:p w:rsidR="00B55FDC" w:rsidRPr="003778AC" w:rsidRDefault="00B55FDC" w:rsidP="009F61C6">
      <w:pPr>
        <w:jc w:val="right"/>
        <w:rPr>
          <w:sz w:val="26"/>
          <w:szCs w:val="26"/>
        </w:rPr>
      </w:pPr>
    </w:p>
    <w:p w:rsidR="00B55FDC" w:rsidRPr="003778AC" w:rsidRDefault="00B55FDC">
      <w:pPr>
        <w:ind w:left="720"/>
        <w:jc w:val="center"/>
        <w:rPr>
          <w:sz w:val="26"/>
          <w:szCs w:val="26"/>
        </w:rPr>
      </w:pPr>
    </w:p>
    <w:p w:rsidR="00B55FDC" w:rsidRPr="003778AC" w:rsidRDefault="009F61C6">
      <w:pPr>
        <w:ind w:left="360"/>
        <w:rPr>
          <w:sz w:val="26"/>
          <w:szCs w:val="26"/>
        </w:rPr>
      </w:pPr>
      <w:r>
        <w:rPr>
          <w:b/>
          <w:i/>
          <w:sz w:val="26"/>
          <w:szCs w:val="26"/>
          <w:u w:val="single"/>
        </w:rPr>
        <w:t>Note</w:t>
      </w:r>
      <w:r w:rsidR="00C0404C" w:rsidRPr="003778AC">
        <w:rPr>
          <w:b/>
          <w:i/>
          <w:sz w:val="26"/>
          <w:szCs w:val="26"/>
          <w:u w:val="single"/>
        </w:rPr>
        <w:t>:</w:t>
      </w:r>
      <w:r w:rsidR="0083150F">
        <w:rPr>
          <w:b/>
          <w:i/>
          <w:sz w:val="26"/>
          <w:szCs w:val="26"/>
          <w:u w:val="single"/>
        </w:rPr>
        <w:t xml:space="preserve"> </w:t>
      </w:r>
      <w:r>
        <w:rPr>
          <w:i/>
          <w:sz w:val="26"/>
          <w:szCs w:val="26"/>
        </w:rPr>
        <w:t>If your PC does</w:t>
      </w:r>
      <w:r w:rsidR="00FE4095">
        <w:rPr>
          <w:i/>
          <w:sz w:val="26"/>
          <w:szCs w:val="26"/>
        </w:rPr>
        <w:t xml:space="preserve"> </w:t>
      </w:r>
      <w:r>
        <w:rPr>
          <w:i/>
          <w:sz w:val="26"/>
          <w:szCs w:val="26"/>
        </w:rPr>
        <w:t>not install</w:t>
      </w:r>
      <w:r w:rsidR="00F372E9">
        <w:rPr>
          <w:i/>
          <w:sz w:val="26"/>
          <w:szCs w:val="26"/>
        </w:rPr>
        <w:t xml:space="preserve"> </w:t>
      </w:r>
      <w:r w:rsidR="00C0404C" w:rsidRPr="003778AC">
        <w:rPr>
          <w:b/>
          <w:i/>
          <w:sz w:val="26"/>
          <w:szCs w:val="26"/>
        </w:rPr>
        <w:t>Microsoft Acces</w:t>
      </w:r>
      <w:r w:rsidR="00970324">
        <w:rPr>
          <w:b/>
          <w:i/>
          <w:sz w:val="26"/>
          <w:szCs w:val="26"/>
        </w:rPr>
        <w:t xml:space="preserve"> </w:t>
      </w:r>
      <w:r>
        <w:rPr>
          <w:i/>
          <w:sz w:val="26"/>
          <w:szCs w:val="26"/>
        </w:rPr>
        <w:t>yet</w:t>
      </w:r>
      <w:r w:rsidR="00C0404C" w:rsidRPr="003778AC">
        <w:rPr>
          <w:i/>
          <w:sz w:val="26"/>
          <w:szCs w:val="26"/>
        </w:rPr>
        <w:t xml:space="preserve">, </w:t>
      </w:r>
      <w:r>
        <w:rPr>
          <w:i/>
          <w:sz w:val="26"/>
          <w:szCs w:val="26"/>
        </w:rPr>
        <w:t>you can also use</w:t>
      </w:r>
      <w:r w:rsidR="00970324">
        <w:rPr>
          <w:i/>
          <w:sz w:val="26"/>
          <w:szCs w:val="26"/>
        </w:rPr>
        <w:t xml:space="preserve"> </w:t>
      </w:r>
      <w:r w:rsidR="00C0404C" w:rsidRPr="003778AC">
        <w:rPr>
          <w:b/>
          <w:i/>
          <w:sz w:val="26"/>
          <w:szCs w:val="26"/>
        </w:rPr>
        <w:t>MDBPlus.exe</w:t>
      </w:r>
      <w:r>
        <w:rPr>
          <w:i/>
          <w:sz w:val="26"/>
          <w:szCs w:val="26"/>
        </w:rPr>
        <w:t xml:space="preserve"> at</w:t>
      </w:r>
      <w:r w:rsidR="00970324">
        <w:rPr>
          <w:i/>
          <w:sz w:val="26"/>
          <w:szCs w:val="26"/>
        </w:rPr>
        <w:t xml:space="preserve"> </w:t>
      </w:r>
      <w:r w:rsidR="00C0404C" w:rsidRPr="003778AC">
        <w:rPr>
          <w:b/>
          <w:i/>
          <w:sz w:val="26"/>
          <w:szCs w:val="26"/>
        </w:rPr>
        <w:t>MDBPlus</w:t>
      </w:r>
      <w:r w:rsidR="00970324">
        <w:rPr>
          <w:b/>
          <w:i/>
          <w:sz w:val="26"/>
          <w:szCs w:val="26"/>
        </w:rPr>
        <w:t xml:space="preserve"> </w:t>
      </w:r>
      <w:r w:rsidRPr="003778AC">
        <w:rPr>
          <w:i/>
          <w:sz w:val="26"/>
          <w:szCs w:val="26"/>
        </w:rPr>
        <w:t xml:space="preserve">Folder </w:t>
      </w:r>
      <w:r w:rsidR="00707CB4">
        <w:rPr>
          <w:i/>
          <w:sz w:val="26"/>
          <w:szCs w:val="26"/>
        </w:rPr>
        <w:t>in</w:t>
      </w:r>
      <w:r w:rsidR="00707CB4">
        <w:rPr>
          <w:b/>
          <w:i/>
          <w:sz w:val="26"/>
          <w:szCs w:val="26"/>
        </w:rPr>
        <w:t xml:space="preserve">Setup </w:t>
      </w:r>
      <w:r w:rsidR="00707CB4">
        <w:rPr>
          <w:i/>
          <w:sz w:val="26"/>
          <w:szCs w:val="26"/>
        </w:rPr>
        <w:t>Folder.</w:t>
      </w:r>
    </w:p>
    <w:p w:rsidR="00B55FDC" w:rsidRPr="003778AC" w:rsidRDefault="00B55FDC">
      <w:pPr>
        <w:ind w:left="360"/>
        <w:rPr>
          <w:sz w:val="26"/>
          <w:szCs w:val="26"/>
        </w:rPr>
      </w:pPr>
    </w:p>
    <w:p w:rsidR="00B55FDC" w:rsidRPr="003778AC" w:rsidRDefault="00B55FDC">
      <w:pPr>
        <w:ind w:left="360"/>
        <w:rPr>
          <w:sz w:val="26"/>
          <w:szCs w:val="26"/>
        </w:rPr>
      </w:pPr>
    </w:p>
    <w:p w:rsidR="00B55FDC" w:rsidRPr="003778AC" w:rsidRDefault="00B55FDC">
      <w:pPr>
        <w:ind w:left="360"/>
        <w:rPr>
          <w:sz w:val="26"/>
          <w:szCs w:val="26"/>
        </w:rPr>
      </w:pPr>
    </w:p>
    <w:p w:rsidR="00B55FDC" w:rsidRPr="003778AC" w:rsidRDefault="00B55FDC">
      <w:pPr>
        <w:ind w:left="360"/>
        <w:rPr>
          <w:sz w:val="26"/>
          <w:szCs w:val="26"/>
        </w:rPr>
      </w:pPr>
    </w:p>
    <w:p w:rsidR="00B55FDC" w:rsidRPr="003778AC" w:rsidRDefault="00B55FDC">
      <w:pPr>
        <w:ind w:left="360"/>
        <w:rPr>
          <w:sz w:val="26"/>
          <w:szCs w:val="26"/>
        </w:rPr>
      </w:pPr>
    </w:p>
    <w:p w:rsidR="00B55FDC" w:rsidRDefault="00B55FDC">
      <w:pPr>
        <w:ind w:left="360"/>
        <w:rPr>
          <w:sz w:val="26"/>
          <w:szCs w:val="26"/>
        </w:rPr>
      </w:pPr>
    </w:p>
    <w:p w:rsidR="00606D86" w:rsidRPr="003778AC" w:rsidRDefault="00606D86">
      <w:pPr>
        <w:ind w:left="360"/>
        <w:rPr>
          <w:sz w:val="26"/>
          <w:szCs w:val="26"/>
        </w:rPr>
      </w:pPr>
    </w:p>
    <w:p w:rsidR="00B55FDC" w:rsidRPr="003778AC" w:rsidRDefault="00B55FDC">
      <w:pPr>
        <w:rPr>
          <w:sz w:val="26"/>
          <w:szCs w:val="26"/>
        </w:rPr>
      </w:pPr>
    </w:p>
    <w:p w:rsidR="00B55FDC" w:rsidRPr="003778AC" w:rsidRDefault="005250B4">
      <w:pPr>
        <w:numPr>
          <w:ilvl w:val="0"/>
          <w:numId w:val="1"/>
        </w:numPr>
        <w:rPr>
          <w:b/>
          <w:i/>
          <w:sz w:val="26"/>
          <w:szCs w:val="26"/>
          <w:u w:val="single"/>
        </w:rPr>
      </w:pPr>
      <w:r>
        <w:rPr>
          <w:b/>
          <w:i/>
          <w:sz w:val="26"/>
          <w:szCs w:val="26"/>
          <w:u w:val="single"/>
        </w:rPr>
        <w:lastRenderedPageBreak/>
        <w:t>Ba</w:t>
      </w:r>
      <w:r w:rsidR="00862C7E">
        <w:rPr>
          <w:b/>
          <w:i/>
          <w:sz w:val="26"/>
          <w:szCs w:val="26"/>
          <w:u w:val="single"/>
        </w:rPr>
        <w:t>c</w:t>
      </w:r>
      <w:r w:rsidR="00EB6D56">
        <w:rPr>
          <w:b/>
          <w:i/>
          <w:sz w:val="26"/>
          <w:szCs w:val="26"/>
          <w:u w:val="single"/>
        </w:rPr>
        <w:t>k</w:t>
      </w:r>
      <w:r>
        <w:rPr>
          <w:b/>
          <w:i/>
          <w:sz w:val="26"/>
          <w:szCs w:val="26"/>
          <w:u w:val="single"/>
        </w:rPr>
        <w:t>up</w:t>
      </w:r>
      <w:r w:rsidR="00707CB4">
        <w:rPr>
          <w:b/>
          <w:i/>
          <w:sz w:val="26"/>
          <w:szCs w:val="26"/>
          <w:u w:val="single"/>
        </w:rPr>
        <w:t xml:space="preserve"> devices</w:t>
      </w:r>
      <w:r w:rsidR="00C0404C" w:rsidRPr="003778AC">
        <w:rPr>
          <w:b/>
          <w:i/>
          <w:sz w:val="26"/>
          <w:szCs w:val="26"/>
          <w:u w:val="single"/>
        </w:rPr>
        <w:t>:</w:t>
      </w:r>
    </w:p>
    <w:p w:rsidR="00B55FDC" w:rsidRPr="003778AC" w:rsidRDefault="00B55FDC">
      <w:pPr>
        <w:ind w:left="360"/>
        <w:rPr>
          <w:b/>
          <w:i/>
          <w:sz w:val="26"/>
          <w:szCs w:val="26"/>
          <w:u w:val="single"/>
        </w:rPr>
      </w:pPr>
    </w:p>
    <w:p w:rsidR="00B55FDC" w:rsidRPr="003778AC" w:rsidRDefault="00C11442">
      <w:pPr>
        <w:ind w:left="360"/>
        <w:rPr>
          <w:sz w:val="26"/>
          <w:szCs w:val="26"/>
        </w:rPr>
      </w:pPr>
      <w:r>
        <w:rPr>
          <w:sz w:val="26"/>
          <w:szCs w:val="26"/>
        </w:rPr>
        <w:t>Double click file</w:t>
      </w:r>
      <w:r w:rsidR="0080364F">
        <w:rPr>
          <w:sz w:val="26"/>
          <w:szCs w:val="26"/>
        </w:rPr>
        <w:t xml:space="preserve"> </w:t>
      </w:r>
      <w:r w:rsidR="003A1539" w:rsidRPr="003A1539">
        <w:rPr>
          <w:b/>
          <w:i/>
          <w:sz w:val="26"/>
          <w:szCs w:val="26"/>
        </w:rPr>
        <w:t>RunAutoBackup.bat</w:t>
      </w:r>
    </w:p>
    <w:p w:rsidR="00B55FDC" w:rsidRPr="003778AC" w:rsidRDefault="00707CB4">
      <w:pPr>
        <w:ind w:left="360"/>
        <w:rPr>
          <w:sz w:val="26"/>
          <w:szCs w:val="26"/>
        </w:rPr>
      </w:pPr>
      <w:r>
        <w:rPr>
          <w:sz w:val="26"/>
          <w:szCs w:val="26"/>
        </w:rPr>
        <w:t>Login with</w:t>
      </w:r>
      <w:r w:rsidR="003E395E">
        <w:rPr>
          <w:sz w:val="26"/>
          <w:szCs w:val="26"/>
        </w:rPr>
        <w:t xml:space="preserve"> default</w:t>
      </w:r>
      <w:r>
        <w:rPr>
          <w:sz w:val="26"/>
          <w:szCs w:val="26"/>
        </w:rPr>
        <w:t xml:space="preserve"> username and password :</w:t>
      </w:r>
      <w:r>
        <w:rPr>
          <w:b/>
          <w:sz w:val="26"/>
          <w:szCs w:val="26"/>
        </w:rPr>
        <w:t xml:space="preserve"> admin</w:t>
      </w:r>
      <w:r w:rsidR="00C0404C" w:rsidRPr="003778AC">
        <w:rPr>
          <w:sz w:val="26"/>
          <w:szCs w:val="26"/>
        </w:rPr>
        <w:t xml:space="preserve"> (</w:t>
      </w:r>
      <w:r>
        <w:rPr>
          <w:sz w:val="26"/>
          <w:szCs w:val="26"/>
        </w:rPr>
        <w:t>you should change password after login by:</w:t>
      </w:r>
      <w:r w:rsidR="00C0404C" w:rsidRPr="003778AC">
        <w:rPr>
          <w:b/>
          <w:i/>
          <w:sz w:val="26"/>
          <w:szCs w:val="26"/>
        </w:rPr>
        <w:t>File</w:t>
      </w:r>
      <w:r w:rsidR="00C0404C" w:rsidRPr="003778AC">
        <w:rPr>
          <w:sz w:val="26"/>
          <w:szCs w:val="26"/>
        </w:rPr>
        <w:t>&gt;</w:t>
      </w:r>
      <w:r>
        <w:rPr>
          <w:b/>
          <w:i/>
          <w:sz w:val="26"/>
          <w:szCs w:val="26"/>
        </w:rPr>
        <w:t>Change password</w:t>
      </w:r>
      <w:r w:rsidR="00C0404C" w:rsidRPr="003778AC">
        <w:rPr>
          <w:sz w:val="26"/>
          <w:szCs w:val="26"/>
        </w:rPr>
        <w:t>).</w:t>
      </w:r>
    </w:p>
    <w:p w:rsidR="00B55FDC" w:rsidRPr="003778AC" w:rsidRDefault="00B55FDC">
      <w:pPr>
        <w:ind w:left="360"/>
        <w:rPr>
          <w:sz w:val="26"/>
          <w:szCs w:val="26"/>
        </w:rPr>
      </w:pPr>
    </w:p>
    <w:p w:rsidR="00B55FDC" w:rsidRPr="003778AC" w:rsidRDefault="00707CB4">
      <w:pPr>
        <w:ind w:left="360"/>
        <w:rPr>
          <w:sz w:val="26"/>
          <w:szCs w:val="26"/>
        </w:rPr>
      </w:pPr>
      <w:r>
        <w:rPr>
          <w:sz w:val="26"/>
          <w:szCs w:val="26"/>
        </w:rPr>
        <w:t>At the interface of device,</w:t>
      </w:r>
      <w:r w:rsidR="009A25C6">
        <w:rPr>
          <w:sz w:val="26"/>
          <w:szCs w:val="26"/>
        </w:rPr>
        <w:t xml:space="preserve"> </w:t>
      </w:r>
      <w:r>
        <w:rPr>
          <w:sz w:val="26"/>
          <w:szCs w:val="26"/>
        </w:rPr>
        <w:t xml:space="preserve">choosing device one by one or all devices by left-click on </w:t>
      </w:r>
      <w:r w:rsidR="00C0404C" w:rsidRPr="003778AC">
        <w:rPr>
          <w:b/>
          <w:i/>
          <w:color w:val="FF0000"/>
          <w:sz w:val="26"/>
          <w:szCs w:val="26"/>
        </w:rPr>
        <w:t>ROOT</w:t>
      </w:r>
      <w:r w:rsidR="00C0404C" w:rsidRPr="003778AC">
        <w:rPr>
          <w:sz w:val="26"/>
          <w:szCs w:val="26"/>
        </w:rPr>
        <w:t>.</w:t>
      </w:r>
    </w:p>
    <w:p w:rsidR="00B55FDC" w:rsidRPr="003778AC" w:rsidRDefault="00B55FDC">
      <w:pPr>
        <w:ind w:left="360"/>
        <w:rPr>
          <w:sz w:val="26"/>
          <w:szCs w:val="26"/>
        </w:rPr>
      </w:pPr>
    </w:p>
    <w:p w:rsidR="00B55FDC" w:rsidRPr="003778AC" w:rsidRDefault="00604482">
      <w:pPr>
        <w:ind w:left="360"/>
        <w:jc w:val="center"/>
        <w:rPr>
          <w:sz w:val="26"/>
          <w:szCs w:val="26"/>
        </w:rPr>
      </w:pPr>
      <w:r>
        <w:rPr>
          <w:noProof/>
          <w:sz w:val="26"/>
          <w:szCs w:val="26"/>
          <w:lang w:eastAsia="en-US"/>
        </w:rPr>
        <w:drawing>
          <wp:inline distT="0" distB="0" distL="0" distR="0">
            <wp:extent cx="5486400" cy="3086100"/>
            <wp:effectExtent l="19050" t="0" r="0" b="0"/>
            <wp:docPr id="12" name="Picture 11"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5"/>
                    <a:stretch>
                      <a:fillRect/>
                    </a:stretch>
                  </pic:blipFill>
                  <pic:spPr>
                    <a:xfrm>
                      <a:off x="0" y="0"/>
                      <a:ext cx="5486400" cy="3086100"/>
                    </a:xfrm>
                    <a:prstGeom prst="rect">
                      <a:avLst/>
                    </a:prstGeom>
                  </pic:spPr>
                </pic:pic>
              </a:graphicData>
            </a:graphic>
          </wp:inline>
        </w:drawing>
      </w:r>
    </w:p>
    <w:p w:rsidR="00B55FDC" w:rsidRPr="003778AC" w:rsidRDefault="00B55FDC">
      <w:pPr>
        <w:ind w:left="360"/>
        <w:jc w:val="center"/>
        <w:rPr>
          <w:sz w:val="26"/>
          <w:szCs w:val="26"/>
        </w:rPr>
      </w:pPr>
    </w:p>
    <w:p w:rsidR="00B55FDC" w:rsidRPr="003778AC" w:rsidRDefault="00C0404C">
      <w:pPr>
        <w:ind w:left="360"/>
        <w:rPr>
          <w:sz w:val="26"/>
          <w:szCs w:val="26"/>
        </w:rPr>
      </w:pPr>
      <w:r w:rsidRPr="003778AC">
        <w:rPr>
          <w:sz w:val="26"/>
          <w:szCs w:val="26"/>
        </w:rPr>
        <w:t xml:space="preserve">Click </w:t>
      </w:r>
      <w:r w:rsidR="00D37838">
        <w:rPr>
          <w:b/>
          <w:i/>
          <w:sz w:val="26"/>
          <w:szCs w:val="26"/>
        </w:rPr>
        <w:t>Destination Folder</w:t>
      </w:r>
      <w:r w:rsidR="00604E93">
        <w:rPr>
          <w:b/>
          <w:i/>
          <w:sz w:val="26"/>
          <w:szCs w:val="26"/>
        </w:rPr>
        <w:t xml:space="preserve"> </w:t>
      </w:r>
      <w:r w:rsidR="00C169BF">
        <w:rPr>
          <w:sz w:val="26"/>
          <w:szCs w:val="26"/>
        </w:rPr>
        <w:t>to choose folder for backup files</w:t>
      </w:r>
      <w:r w:rsidRPr="003778AC">
        <w:rPr>
          <w:sz w:val="26"/>
          <w:szCs w:val="26"/>
        </w:rPr>
        <w:t>.</w:t>
      </w:r>
    </w:p>
    <w:p w:rsidR="00B55FDC" w:rsidRDefault="00BA072A">
      <w:pPr>
        <w:ind w:left="360"/>
        <w:rPr>
          <w:sz w:val="26"/>
          <w:szCs w:val="26"/>
        </w:rPr>
      </w:pPr>
      <w:r>
        <w:rPr>
          <w:sz w:val="26"/>
          <w:szCs w:val="26"/>
        </w:rPr>
        <w:t xml:space="preserve">If you want manual backup, click </w:t>
      </w:r>
      <w:r w:rsidRPr="006B79CD">
        <w:rPr>
          <w:b/>
          <w:i/>
          <w:sz w:val="26"/>
          <w:szCs w:val="26"/>
        </w:rPr>
        <w:t>Manual Backup</w:t>
      </w:r>
      <w:r>
        <w:rPr>
          <w:sz w:val="26"/>
          <w:szCs w:val="26"/>
        </w:rPr>
        <w:t>, or if you want auto backup</w:t>
      </w:r>
      <w:r w:rsidR="00FF4703">
        <w:rPr>
          <w:sz w:val="26"/>
          <w:szCs w:val="26"/>
        </w:rPr>
        <w:t xml:space="preserve"> just click </w:t>
      </w:r>
      <w:r w:rsidR="00FF4703" w:rsidRPr="00444F62">
        <w:rPr>
          <w:b/>
          <w:i/>
          <w:sz w:val="26"/>
          <w:szCs w:val="26"/>
        </w:rPr>
        <w:t>Auto Backup</w:t>
      </w:r>
      <w:r w:rsidR="00FF4703">
        <w:rPr>
          <w:sz w:val="26"/>
          <w:szCs w:val="26"/>
        </w:rPr>
        <w:t>.</w:t>
      </w:r>
    </w:p>
    <w:p w:rsidR="004416A0" w:rsidRPr="003778AC" w:rsidRDefault="004416A0">
      <w:pPr>
        <w:ind w:left="360"/>
        <w:rPr>
          <w:sz w:val="26"/>
          <w:szCs w:val="26"/>
        </w:rPr>
      </w:pPr>
    </w:p>
    <w:p w:rsidR="00B55FDC" w:rsidRDefault="00707CB4">
      <w:pPr>
        <w:ind w:left="360"/>
        <w:rPr>
          <w:sz w:val="26"/>
          <w:szCs w:val="26"/>
        </w:rPr>
      </w:pPr>
      <w:r>
        <w:rPr>
          <w:sz w:val="26"/>
          <w:szCs w:val="26"/>
        </w:rPr>
        <w:t>While backup</w:t>
      </w:r>
      <w:r w:rsidR="00C0404C" w:rsidRPr="003778AC">
        <w:rPr>
          <w:sz w:val="26"/>
          <w:szCs w:val="26"/>
        </w:rPr>
        <w:t>,</w:t>
      </w:r>
      <w:r w:rsidR="00F314D9">
        <w:rPr>
          <w:sz w:val="26"/>
          <w:szCs w:val="26"/>
        </w:rPr>
        <w:t xml:space="preserve"> if name of device</w:t>
      </w:r>
      <w:r w:rsidR="00925313">
        <w:rPr>
          <w:sz w:val="26"/>
          <w:szCs w:val="26"/>
        </w:rPr>
        <w:t>s</w:t>
      </w:r>
      <w:r w:rsidR="00F314D9">
        <w:rPr>
          <w:sz w:val="26"/>
          <w:szCs w:val="26"/>
        </w:rPr>
        <w:t xml:space="preserve"> </w:t>
      </w:r>
      <w:r w:rsidR="00BB46DF">
        <w:rPr>
          <w:sz w:val="26"/>
          <w:szCs w:val="26"/>
        </w:rPr>
        <w:t>turn to green means it’s backup</w:t>
      </w:r>
      <w:r w:rsidR="00F314D9">
        <w:rPr>
          <w:sz w:val="26"/>
          <w:szCs w:val="26"/>
        </w:rPr>
        <w:t>ing</w:t>
      </w:r>
      <w:r w:rsidR="00C0404C" w:rsidRPr="003778AC">
        <w:rPr>
          <w:sz w:val="26"/>
          <w:szCs w:val="26"/>
        </w:rPr>
        <w:t xml:space="preserve">, </w:t>
      </w:r>
      <w:r w:rsidR="00F314D9">
        <w:rPr>
          <w:sz w:val="26"/>
          <w:szCs w:val="26"/>
        </w:rPr>
        <w:t>if name of device</w:t>
      </w:r>
      <w:r w:rsidR="004178E6">
        <w:rPr>
          <w:sz w:val="26"/>
          <w:szCs w:val="26"/>
        </w:rPr>
        <w:t>s</w:t>
      </w:r>
      <w:r w:rsidR="00F314D9">
        <w:rPr>
          <w:sz w:val="26"/>
          <w:szCs w:val="26"/>
        </w:rPr>
        <w:t xml:space="preserve"> still black means the program can not detect this device</w:t>
      </w:r>
      <w:r w:rsidR="00C81FC5">
        <w:rPr>
          <w:sz w:val="26"/>
          <w:szCs w:val="26"/>
        </w:rPr>
        <w:t>'s</w:t>
      </w:r>
      <w:r w:rsidR="00821376">
        <w:rPr>
          <w:sz w:val="26"/>
          <w:szCs w:val="26"/>
        </w:rPr>
        <w:t xml:space="preserve"> type</w:t>
      </w:r>
      <w:r w:rsidR="00C0404C" w:rsidRPr="003778AC">
        <w:rPr>
          <w:sz w:val="26"/>
          <w:szCs w:val="26"/>
        </w:rPr>
        <w:t xml:space="preserve">, </w:t>
      </w:r>
      <w:r w:rsidR="00F314D9">
        <w:rPr>
          <w:sz w:val="26"/>
          <w:szCs w:val="26"/>
        </w:rPr>
        <w:t xml:space="preserve">we should edit at </w:t>
      </w:r>
      <w:r w:rsidR="00C0404C" w:rsidRPr="003778AC">
        <w:rPr>
          <w:b/>
          <w:i/>
          <w:sz w:val="26"/>
          <w:szCs w:val="26"/>
        </w:rPr>
        <w:t>AutoBackup-Database.mdb</w:t>
      </w:r>
      <w:r w:rsidR="00C0404C" w:rsidRPr="003778AC">
        <w:rPr>
          <w:sz w:val="26"/>
          <w:szCs w:val="26"/>
        </w:rPr>
        <w:t>.</w:t>
      </w:r>
    </w:p>
    <w:p w:rsidR="00CA2A98" w:rsidRPr="003778AC" w:rsidRDefault="00CA2A98">
      <w:pPr>
        <w:ind w:left="360"/>
        <w:rPr>
          <w:sz w:val="26"/>
          <w:szCs w:val="26"/>
        </w:rPr>
      </w:pPr>
    </w:p>
    <w:p w:rsidR="00B55FDC" w:rsidRPr="003778AC" w:rsidRDefault="00F314D9">
      <w:pPr>
        <w:ind w:left="360"/>
        <w:rPr>
          <w:sz w:val="26"/>
          <w:szCs w:val="26"/>
        </w:rPr>
      </w:pPr>
      <w:r>
        <w:rPr>
          <w:sz w:val="26"/>
          <w:szCs w:val="26"/>
        </w:rPr>
        <w:t>After backup</w:t>
      </w:r>
      <w:r w:rsidR="00607521">
        <w:rPr>
          <w:sz w:val="26"/>
          <w:szCs w:val="26"/>
        </w:rPr>
        <w:t xml:space="preserve"> finished</w:t>
      </w:r>
      <w:r w:rsidR="00C0404C" w:rsidRPr="003778AC">
        <w:rPr>
          <w:sz w:val="26"/>
          <w:szCs w:val="26"/>
        </w:rPr>
        <w:t>,</w:t>
      </w:r>
      <w:r>
        <w:rPr>
          <w:sz w:val="26"/>
          <w:szCs w:val="26"/>
        </w:rPr>
        <w:t xml:space="preserve"> if you can receive</w:t>
      </w:r>
      <w:r w:rsidR="006A114E">
        <w:rPr>
          <w:sz w:val="26"/>
          <w:szCs w:val="26"/>
        </w:rPr>
        <w:t>d</w:t>
      </w:r>
      <w:r>
        <w:rPr>
          <w:sz w:val="26"/>
          <w:szCs w:val="26"/>
        </w:rPr>
        <w:t xml:space="preserve"> the backup file</w:t>
      </w:r>
      <w:r w:rsidR="00706C06">
        <w:rPr>
          <w:sz w:val="26"/>
          <w:szCs w:val="26"/>
        </w:rPr>
        <w:t>s</w:t>
      </w:r>
      <w:r>
        <w:rPr>
          <w:sz w:val="26"/>
          <w:szCs w:val="26"/>
        </w:rPr>
        <w:t xml:space="preserve">, the device name will turn to green. If device name turn to red means program can not connect to the device. If device name turn to orange means login failed. If  device name turn to pink means program can connect and login to the device but </w:t>
      </w:r>
      <w:r w:rsidR="0034085D">
        <w:rPr>
          <w:sz w:val="26"/>
          <w:szCs w:val="26"/>
        </w:rPr>
        <w:t xml:space="preserve">cannot get backup </w:t>
      </w:r>
      <w:r w:rsidR="00F75E65">
        <w:rPr>
          <w:sz w:val="26"/>
          <w:szCs w:val="26"/>
        </w:rPr>
        <w:t>file, we can backup again</w:t>
      </w:r>
      <w:r>
        <w:rPr>
          <w:sz w:val="26"/>
          <w:szCs w:val="26"/>
        </w:rPr>
        <w:t>.</w:t>
      </w:r>
      <w:bookmarkStart w:id="0" w:name="_GoBack"/>
      <w:bookmarkEnd w:id="0"/>
    </w:p>
    <w:p w:rsidR="00C0404C" w:rsidRPr="003778AC" w:rsidRDefault="00C0404C">
      <w:pPr>
        <w:rPr>
          <w:sz w:val="26"/>
          <w:szCs w:val="26"/>
        </w:rPr>
      </w:pPr>
    </w:p>
    <w:sectPr w:rsidR="00C0404C" w:rsidRPr="003778AC" w:rsidSect="00B55FD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decimal"/>
      <w:lvlText w:val="%1)"/>
      <w:lvlJc w:val="left"/>
      <w:pPr>
        <w:tabs>
          <w:tab w:val="num" w:pos="720"/>
        </w:tabs>
        <w:ind w:left="720" w:hanging="360"/>
      </w:pPr>
      <w:rPr>
        <w:rFonts w:hint="default"/>
      </w:rPr>
    </w:lvl>
  </w:abstractNum>
  <w:abstractNum w:abstractNumId="1">
    <w:nsid w:val="00000002"/>
    <w:multiLevelType w:val="multilevel"/>
    <w:tmpl w:val="00000002"/>
    <w:name w:val="WW8Num2"/>
    <w:lvl w:ilvl="0">
      <w:start w:val="10"/>
      <w:numFmt w:val="bullet"/>
      <w:lvlText w:val="-"/>
      <w:lvlJc w:val="left"/>
      <w:pPr>
        <w:tabs>
          <w:tab w:val="num" w:pos="1080"/>
        </w:tabs>
        <w:ind w:left="1080" w:hanging="360"/>
      </w:pPr>
      <w:rPr>
        <w:rFonts w:ascii="Times New Roman" w:hAnsi="Times New Roman" w:cs="Times New Roman" w:hint="default"/>
        <w:sz w:val="26"/>
        <w:szCs w:val="26"/>
      </w:rPr>
    </w:lvl>
    <w:lvl w:ilvl="1">
      <w:start w:val="1"/>
      <w:numFmt w:val="bullet"/>
      <w:lvlText w:val="o"/>
      <w:lvlJc w:val="left"/>
      <w:pPr>
        <w:tabs>
          <w:tab w:val="num" w:pos="1800"/>
        </w:tabs>
        <w:ind w:left="1800" w:hanging="360"/>
      </w:pPr>
      <w:rPr>
        <w:rFonts w:ascii="Courier New" w:hAnsi="Courier New" w:cs="Courier New" w:hint="default"/>
        <w:color w:val="000000"/>
        <w:sz w:val="26"/>
        <w:szCs w:val="26"/>
        <w:lang w:val="pt-BR"/>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color w:val="000000"/>
        <w:sz w:val="26"/>
        <w:szCs w:val="26"/>
        <w:lang w:val="pt-BR"/>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color w:val="000000"/>
        <w:sz w:val="26"/>
        <w:szCs w:val="26"/>
        <w:lang w:val="pt-BR"/>
      </w:rPr>
    </w:lvl>
    <w:lvl w:ilvl="8">
      <w:start w:val="1"/>
      <w:numFmt w:val="bullet"/>
      <w:lvlText w:val=""/>
      <w:lvlJc w:val="left"/>
      <w:pPr>
        <w:tabs>
          <w:tab w:val="num" w:pos="6840"/>
        </w:tabs>
        <w:ind w:left="6840" w:hanging="360"/>
      </w:pPr>
      <w:rPr>
        <w:rFonts w:ascii="Wingdings" w:hAnsi="Wingdings" w:cs="Wingdings" w:hint="default"/>
      </w:rPr>
    </w:lvl>
  </w:abstractNum>
  <w:abstractNum w:abstractNumId="2">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rsids>
    <w:rsidRoot w:val="002F67C2"/>
    <w:rsid w:val="00024F8C"/>
    <w:rsid w:val="00025694"/>
    <w:rsid w:val="0003492D"/>
    <w:rsid w:val="00036F31"/>
    <w:rsid w:val="000438BD"/>
    <w:rsid w:val="00057C36"/>
    <w:rsid w:val="000B47C6"/>
    <w:rsid w:val="00116290"/>
    <w:rsid w:val="00123A74"/>
    <w:rsid w:val="00190382"/>
    <w:rsid w:val="00192F5C"/>
    <w:rsid w:val="001A1B9F"/>
    <w:rsid w:val="001C082A"/>
    <w:rsid w:val="001D0F65"/>
    <w:rsid w:val="001F4FDD"/>
    <w:rsid w:val="00214852"/>
    <w:rsid w:val="002270B7"/>
    <w:rsid w:val="002415C2"/>
    <w:rsid w:val="00241779"/>
    <w:rsid w:val="002544F5"/>
    <w:rsid w:val="00261515"/>
    <w:rsid w:val="00292DCF"/>
    <w:rsid w:val="002938EA"/>
    <w:rsid w:val="002D08EA"/>
    <w:rsid w:val="002F67C2"/>
    <w:rsid w:val="0034085D"/>
    <w:rsid w:val="0036712B"/>
    <w:rsid w:val="003778AC"/>
    <w:rsid w:val="00391218"/>
    <w:rsid w:val="00393D19"/>
    <w:rsid w:val="003A1539"/>
    <w:rsid w:val="003D67A9"/>
    <w:rsid w:val="003E0D82"/>
    <w:rsid w:val="003E2D57"/>
    <w:rsid w:val="003E395E"/>
    <w:rsid w:val="003F3A59"/>
    <w:rsid w:val="00403A95"/>
    <w:rsid w:val="0040563A"/>
    <w:rsid w:val="004131EA"/>
    <w:rsid w:val="004178E6"/>
    <w:rsid w:val="00434B15"/>
    <w:rsid w:val="004416A0"/>
    <w:rsid w:val="00444F62"/>
    <w:rsid w:val="0045371C"/>
    <w:rsid w:val="00475AEF"/>
    <w:rsid w:val="00476624"/>
    <w:rsid w:val="00477501"/>
    <w:rsid w:val="00483CBA"/>
    <w:rsid w:val="004A3F1E"/>
    <w:rsid w:val="004D0A0E"/>
    <w:rsid w:val="004E5498"/>
    <w:rsid w:val="004F0343"/>
    <w:rsid w:val="004F7159"/>
    <w:rsid w:val="0050221F"/>
    <w:rsid w:val="005250B4"/>
    <w:rsid w:val="00544891"/>
    <w:rsid w:val="00561EE2"/>
    <w:rsid w:val="00562FBA"/>
    <w:rsid w:val="005760AF"/>
    <w:rsid w:val="00583BA3"/>
    <w:rsid w:val="00591553"/>
    <w:rsid w:val="005A4300"/>
    <w:rsid w:val="005C1899"/>
    <w:rsid w:val="005D5A37"/>
    <w:rsid w:val="005F690A"/>
    <w:rsid w:val="00604482"/>
    <w:rsid w:val="00604E93"/>
    <w:rsid w:val="00606D86"/>
    <w:rsid w:val="00607521"/>
    <w:rsid w:val="006138EF"/>
    <w:rsid w:val="006522F5"/>
    <w:rsid w:val="00656905"/>
    <w:rsid w:val="00671571"/>
    <w:rsid w:val="006A114E"/>
    <w:rsid w:val="006B79CD"/>
    <w:rsid w:val="0070015E"/>
    <w:rsid w:val="00700D79"/>
    <w:rsid w:val="00706C06"/>
    <w:rsid w:val="00707067"/>
    <w:rsid w:val="00707CB4"/>
    <w:rsid w:val="00731E06"/>
    <w:rsid w:val="00733140"/>
    <w:rsid w:val="00753D94"/>
    <w:rsid w:val="00755233"/>
    <w:rsid w:val="0079774D"/>
    <w:rsid w:val="007D383F"/>
    <w:rsid w:val="0080364F"/>
    <w:rsid w:val="00821376"/>
    <w:rsid w:val="0083150F"/>
    <w:rsid w:val="00862C7E"/>
    <w:rsid w:val="00875B03"/>
    <w:rsid w:val="0088501F"/>
    <w:rsid w:val="008C3B13"/>
    <w:rsid w:val="008D00E2"/>
    <w:rsid w:val="008F3D82"/>
    <w:rsid w:val="00925313"/>
    <w:rsid w:val="0096214D"/>
    <w:rsid w:val="00970324"/>
    <w:rsid w:val="009753D3"/>
    <w:rsid w:val="009901F8"/>
    <w:rsid w:val="0099213E"/>
    <w:rsid w:val="00996A68"/>
    <w:rsid w:val="009A25C6"/>
    <w:rsid w:val="009C40B0"/>
    <w:rsid w:val="009F61C6"/>
    <w:rsid w:val="00A53F6C"/>
    <w:rsid w:val="00A64B85"/>
    <w:rsid w:val="00A72D39"/>
    <w:rsid w:val="00AF5073"/>
    <w:rsid w:val="00B17865"/>
    <w:rsid w:val="00B222A3"/>
    <w:rsid w:val="00B27B9C"/>
    <w:rsid w:val="00B3036E"/>
    <w:rsid w:val="00B439D8"/>
    <w:rsid w:val="00B55FDC"/>
    <w:rsid w:val="00B920D8"/>
    <w:rsid w:val="00B9267D"/>
    <w:rsid w:val="00BA072A"/>
    <w:rsid w:val="00BB46DF"/>
    <w:rsid w:val="00BC5696"/>
    <w:rsid w:val="00BE594F"/>
    <w:rsid w:val="00BF05A9"/>
    <w:rsid w:val="00C026B1"/>
    <w:rsid w:val="00C034B8"/>
    <w:rsid w:val="00C0404C"/>
    <w:rsid w:val="00C07086"/>
    <w:rsid w:val="00C11442"/>
    <w:rsid w:val="00C169BF"/>
    <w:rsid w:val="00C200D9"/>
    <w:rsid w:val="00C731E6"/>
    <w:rsid w:val="00C73659"/>
    <w:rsid w:val="00C77D69"/>
    <w:rsid w:val="00C81FC5"/>
    <w:rsid w:val="00C87568"/>
    <w:rsid w:val="00C90764"/>
    <w:rsid w:val="00CA2A98"/>
    <w:rsid w:val="00CA7798"/>
    <w:rsid w:val="00CC0BD2"/>
    <w:rsid w:val="00CF70B4"/>
    <w:rsid w:val="00D37838"/>
    <w:rsid w:val="00D45ABF"/>
    <w:rsid w:val="00D57FDE"/>
    <w:rsid w:val="00D61366"/>
    <w:rsid w:val="00D911D0"/>
    <w:rsid w:val="00D92DEA"/>
    <w:rsid w:val="00DB325B"/>
    <w:rsid w:val="00DB5627"/>
    <w:rsid w:val="00DC0157"/>
    <w:rsid w:val="00DC4749"/>
    <w:rsid w:val="00DD09AF"/>
    <w:rsid w:val="00DD2C8F"/>
    <w:rsid w:val="00DE6FB1"/>
    <w:rsid w:val="00DF1304"/>
    <w:rsid w:val="00E06DB1"/>
    <w:rsid w:val="00E3637D"/>
    <w:rsid w:val="00E66E40"/>
    <w:rsid w:val="00E767A3"/>
    <w:rsid w:val="00EA0B10"/>
    <w:rsid w:val="00EA0B9B"/>
    <w:rsid w:val="00EB6D56"/>
    <w:rsid w:val="00EC75D1"/>
    <w:rsid w:val="00F314D9"/>
    <w:rsid w:val="00F3255D"/>
    <w:rsid w:val="00F367FB"/>
    <w:rsid w:val="00F372E9"/>
    <w:rsid w:val="00F75E65"/>
    <w:rsid w:val="00F764BE"/>
    <w:rsid w:val="00F94AD3"/>
    <w:rsid w:val="00FA2808"/>
    <w:rsid w:val="00FA6E1B"/>
    <w:rsid w:val="00FE4095"/>
    <w:rsid w:val="00FE4CAC"/>
    <w:rsid w:val="00FE4F92"/>
    <w:rsid w:val="00FF47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FDC"/>
    <w:pPr>
      <w:suppressAutoHyphens/>
    </w:pPr>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B55FDC"/>
    <w:rPr>
      <w:rFonts w:hint="default"/>
    </w:rPr>
  </w:style>
  <w:style w:type="character" w:customStyle="1" w:styleId="WW8Num2z0">
    <w:name w:val="WW8Num2z0"/>
    <w:rsid w:val="00B55FDC"/>
    <w:rPr>
      <w:rFonts w:ascii="Times New Roman" w:hAnsi="Times New Roman" w:cs="Times New Roman" w:hint="default"/>
      <w:sz w:val="26"/>
      <w:szCs w:val="26"/>
    </w:rPr>
  </w:style>
  <w:style w:type="character" w:customStyle="1" w:styleId="WW8Num2z1">
    <w:name w:val="WW8Num2z1"/>
    <w:rsid w:val="00B55FDC"/>
    <w:rPr>
      <w:rFonts w:ascii="Courier New" w:hAnsi="Courier New" w:cs="Courier New" w:hint="default"/>
      <w:color w:val="000000"/>
      <w:sz w:val="26"/>
      <w:szCs w:val="26"/>
      <w:lang w:val="pt-BR"/>
    </w:rPr>
  </w:style>
  <w:style w:type="character" w:customStyle="1" w:styleId="WW8Num2z2">
    <w:name w:val="WW8Num2z2"/>
    <w:rsid w:val="00B55FDC"/>
    <w:rPr>
      <w:rFonts w:ascii="Wingdings" w:hAnsi="Wingdings" w:cs="Wingdings" w:hint="default"/>
    </w:rPr>
  </w:style>
  <w:style w:type="character" w:customStyle="1" w:styleId="WW8Num2z3">
    <w:name w:val="WW8Num2z3"/>
    <w:rsid w:val="00B55FDC"/>
    <w:rPr>
      <w:rFonts w:ascii="Symbol" w:hAnsi="Symbol" w:cs="Symbol" w:hint="default"/>
    </w:rPr>
  </w:style>
  <w:style w:type="character" w:customStyle="1" w:styleId="WW8Num3z0">
    <w:name w:val="WW8Num3z0"/>
    <w:rsid w:val="00B55FDC"/>
  </w:style>
  <w:style w:type="character" w:customStyle="1" w:styleId="WW8Num3z1">
    <w:name w:val="WW8Num3z1"/>
    <w:rsid w:val="00B55FDC"/>
  </w:style>
  <w:style w:type="character" w:customStyle="1" w:styleId="WW8Num3z2">
    <w:name w:val="WW8Num3z2"/>
    <w:rsid w:val="00B55FDC"/>
  </w:style>
  <w:style w:type="character" w:customStyle="1" w:styleId="WW8Num3z3">
    <w:name w:val="WW8Num3z3"/>
    <w:rsid w:val="00B55FDC"/>
  </w:style>
  <w:style w:type="character" w:customStyle="1" w:styleId="WW8Num3z4">
    <w:name w:val="WW8Num3z4"/>
    <w:rsid w:val="00B55FDC"/>
  </w:style>
  <w:style w:type="character" w:customStyle="1" w:styleId="WW8Num3z5">
    <w:name w:val="WW8Num3z5"/>
    <w:rsid w:val="00B55FDC"/>
  </w:style>
  <w:style w:type="character" w:customStyle="1" w:styleId="WW8Num3z6">
    <w:name w:val="WW8Num3z6"/>
    <w:rsid w:val="00B55FDC"/>
  </w:style>
  <w:style w:type="character" w:customStyle="1" w:styleId="WW8Num3z7">
    <w:name w:val="WW8Num3z7"/>
    <w:rsid w:val="00B55FDC"/>
  </w:style>
  <w:style w:type="character" w:customStyle="1" w:styleId="WW8Num3z8">
    <w:name w:val="WW8Num3z8"/>
    <w:rsid w:val="00B55FDC"/>
  </w:style>
  <w:style w:type="character" w:customStyle="1" w:styleId="WW8Num1z1">
    <w:name w:val="WW8Num1z1"/>
    <w:rsid w:val="00B55FDC"/>
  </w:style>
  <w:style w:type="character" w:customStyle="1" w:styleId="WW8Num1z2">
    <w:name w:val="WW8Num1z2"/>
    <w:rsid w:val="00B55FDC"/>
  </w:style>
  <w:style w:type="character" w:customStyle="1" w:styleId="WW8Num1z3">
    <w:name w:val="WW8Num1z3"/>
    <w:rsid w:val="00B55FDC"/>
  </w:style>
  <w:style w:type="character" w:customStyle="1" w:styleId="WW8Num1z4">
    <w:name w:val="WW8Num1z4"/>
    <w:rsid w:val="00B55FDC"/>
  </w:style>
  <w:style w:type="character" w:customStyle="1" w:styleId="WW8Num1z5">
    <w:name w:val="WW8Num1z5"/>
    <w:rsid w:val="00B55FDC"/>
  </w:style>
  <w:style w:type="character" w:customStyle="1" w:styleId="WW8Num1z6">
    <w:name w:val="WW8Num1z6"/>
    <w:rsid w:val="00B55FDC"/>
  </w:style>
  <w:style w:type="character" w:customStyle="1" w:styleId="WW8Num1z7">
    <w:name w:val="WW8Num1z7"/>
    <w:rsid w:val="00B55FDC"/>
  </w:style>
  <w:style w:type="character" w:customStyle="1" w:styleId="WW8Num1z8">
    <w:name w:val="WW8Num1z8"/>
    <w:rsid w:val="00B55FDC"/>
  </w:style>
  <w:style w:type="paragraph" w:customStyle="1" w:styleId="Heading">
    <w:name w:val="Heading"/>
    <w:basedOn w:val="Normal"/>
    <w:next w:val="BodyText"/>
    <w:rsid w:val="00B55FDC"/>
    <w:pPr>
      <w:keepNext/>
      <w:spacing w:before="240" w:after="120"/>
    </w:pPr>
    <w:rPr>
      <w:rFonts w:ascii="Liberation Sans" w:eastAsia="Microsoft YaHei" w:hAnsi="Liberation Sans" w:cs="Mangal"/>
      <w:sz w:val="28"/>
      <w:szCs w:val="28"/>
    </w:rPr>
  </w:style>
  <w:style w:type="paragraph" w:styleId="BodyText">
    <w:name w:val="Body Text"/>
    <w:basedOn w:val="Normal"/>
    <w:rsid w:val="00B55FDC"/>
    <w:pPr>
      <w:spacing w:after="140" w:line="288" w:lineRule="auto"/>
    </w:pPr>
  </w:style>
  <w:style w:type="paragraph" w:styleId="List">
    <w:name w:val="List"/>
    <w:basedOn w:val="BodyText"/>
    <w:rsid w:val="00B55FDC"/>
    <w:rPr>
      <w:rFonts w:cs="Mangal"/>
    </w:rPr>
  </w:style>
  <w:style w:type="paragraph" w:styleId="Caption">
    <w:name w:val="caption"/>
    <w:basedOn w:val="Normal"/>
    <w:qFormat/>
    <w:rsid w:val="00B55FDC"/>
    <w:pPr>
      <w:suppressLineNumbers/>
      <w:spacing w:before="120" w:after="120"/>
    </w:pPr>
    <w:rPr>
      <w:rFonts w:cs="Mangal"/>
      <w:i/>
      <w:iCs/>
    </w:rPr>
  </w:style>
  <w:style w:type="paragraph" w:customStyle="1" w:styleId="Index">
    <w:name w:val="Index"/>
    <w:basedOn w:val="Normal"/>
    <w:rsid w:val="00B55FDC"/>
    <w:pPr>
      <w:suppressLineNumbers/>
    </w:pPr>
    <w:rPr>
      <w:rFonts w:cs="Mangal"/>
    </w:rPr>
  </w:style>
  <w:style w:type="paragraph" w:customStyle="1" w:styleId="TableContents">
    <w:name w:val="Table Contents"/>
    <w:basedOn w:val="Normal"/>
    <w:rsid w:val="00B55FDC"/>
    <w:pPr>
      <w:suppressLineNumbers/>
    </w:pPr>
  </w:style>
  <w:style w:type="paragraph" w:customStyle="1" w:styleId="TableHeading">
    <w:name w:val="Table Heading"/>
    <w:basedOn w:val="TableContents"/>
    <w:rsid w:val="00B55FDC"/>
    <w:pPr>
      <w:jc w:val="center"/>
    </w:pPr>
    <w:rPr>
      <w:b/>
      <w:bCs/>
    </w:rPr>
  </w:style>
  <w:style w:type="paragraph" w:styleId="BalloonText">
    <w:name w:val="Balloon Text"/>
    <w:basedOn w:val="Normal"/>
    <w:link w:val="BalloonTextChar"/>
    <w:uiPriority w:val="99"/>
    <w:semiHidden/>
    <w:unhideWhenUsed/>
    <w:rsid w:val="00483CBA"/>
    <w:rPr>
      <w:rFonts w:ascii="Tahoma" w:hAnsi="Tahoma" w:cs="Tahoma"/>
      <w:sz w:val="16"/>
      <w:szCs w:val="16"/>
    </w:rPr>
  </w:style>
  <w:style w:type="character" w:customStyle="1" w:styleId="BalloonTextChar">
    <w:name w:val="Balloon Text Char"/>
    <w:basedOn w:val="DefaultParagraphFont"/>
    <w:link w:val="BalloonText"/>
    <w:uiPriority w:val="99"/>
    <w:semiHidden/>
    <w:rsid w:val="00483CBA"/>
    <w:rPr>
      <w:rFonts w:ascii="Tahoma"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FDC"/>
    <w:pPr>
      <w:suppressAutoHyphens/>
    </w:pPr>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B55FDC"/>
    <w:rPr>
      <w:rFonts w:hint="default"/>
    </w:rPr>
  </w:style>
  <w:style w:type="character" w:customStyle="1" w:styleId="WW8Num2z0">
    <w:name w:val="WW8Num2z0"/>
    <w:rsid w:val="00B55FDC"/>
    <w:rPr>
      <w:rFonts w:ascii="Times New Roman" w:hAnsi="Times New Roman" w:cs="Times New Roman" w:hint="default"/>
      <w:sz w:val="26"/>
      <w:szCs w:val="26"/>
    </w:rPr>
  </w:style>
  <w:style w:type="character" w:customStyle="1" w:styleId="WW8Num2z1">
    <w:name w:val="WW8Num2z1"/>
    <w:rsid w:val="00B55FDC"/>
    <w:rPr>
      <w:rFonts w:ascii="Courier New" w:hAnsi="Courier New" w:cs="Courier New" w:hint="default"/>
      <w:color w:val="000000"/>
      <w:sz w:val="26"/>
      <w:szCs w:val="26"/>
      <w:lang w:val="pt-BR"/>
    </w:rPr>
  </w:style>
  <w:style w:type="character" w:customStyle="1" w:styleId="WW8Num2z2">
    <w:name w:val="WW8Num2z2"/>
    <w:rsid w:val="00B55FDC"/>
    <w:rPr>
      <w:rFonts w:ascii="Wingdings" w:hAnsi="Wingdings" w:cs="Wingdings" w:hint="default"/>
    </w:rPr>
  </w:style>
  <w:style w:type="character" w:customStyle="1" w:styleId="WW8Num2z3">
    <w:name w:val="WW8Num2z3"/>
    <w:rsid w:val="00B55FDC"/>
    <w:rPr>
      <w:rFonts w:ascii="Symbol" w:hAnsi="Symbol" w:cs="Symbol" w:hint="default"/>
    </w:rPr>
  </w:style>
  <w:style w:type="character" w:customStyle="1" w:styleId="WW8Num3z0">
    <w:name w:val="WW8Num3z0"/>
    <w:rsid w:val="00B55FDC"/>
  </w:style>
  <w:style w:type="character" w:customStyle="1" w:styleId="WW8Num3z1">
    <w:name w:val="WW8Num3z1"/>
    <w:rsid w:val="00B55FDC"/>
  </w:style>
  <w:style w:type="character" w:customStyle="1" w:styleId="WW8Num3z2">
    <w:name w:val="WW8Num3z2"/>
    <w:rsid w:val="00B55FDC"/>
  </w:style>
  <w:style w:type="character" w:customStyle="1" w:styleId="WW8Num3z3">
    <w:name w:val="WW8Num3z3"/>
    <w:rsid w:val="00B55FDC"/>
  </w:style>
  <w:style w:type="character" w:customStyle="1" w:styleId="WW8Num3z4">
    <w:name w:val="WW8Num3z4"/>
    <w:rsid w:val="00B55FDC"/>
  </w:style>
  <w:style w:type="character" w:customStyle="1" w:styleId="WW8Num3z5">
    <w:name w:val="WW8Num3z5"/>
    <w:rsid w:val="00B55FDC"/>
  </w:style>
  <w:style w:type="character" w:customStyle="1" w:styleId="WW8Num3z6">
    <w:name w:val="WW8Num3z6"/>
    <w:rsid w:val="00B55FDC"/>
  </w:style>
  <w:style w:type="character" w:customStyle="1" w:styleId="WW8Num3z7">
    <w:name w:val="WW8Num3z7"/>
    <w:rsid w:val="00B55FDC"/>
  </w:style>
  <w:style w:type="character" w:customStyle="1" w:styleId="WW8Num3z8">
    <w:name w:val="WW8Num3z8"/>
    <w:rsid w:val="00B55FDC"/>
  </w:style>
  <w:style w:type="character" w:customStyle="1" w:styleId="WW8Num1z1">
    <w:name w:val="WW8Num1z1"/>
    <w:rsid w:val="00B55FDC"/>
  </w:style>
  <w:style w:type="character" w:customStyle="1" w:styleId="WW8Num1z2">
    <w:name w:val="WW8Num1z2"/>
    <w:rsid w:val="00B55FDC"/>
  </w:style>
  <w:style w:type="character" w:customStyle="1" w:styleId="WW8Num1z3">
    <w:name w:val="WW8Num1z3"/>
    <w:rsid w:val="00B55FDC"/>
  </w:style>
  <w:style w:type="character" w:customStyle="1" w:styleId="WW8Num1z4">
    <w:name w:val="WW8Num1z4"/>
    <w:rsid w:val="00B55FDC"/>
  </w:style>
  <w:style w:type="character" w:customStyle="1" w:styleId="WW8Num1z5">
    <w:name w:val="WW8Num1z5"/>
    <w:rsid w:val="00B55FDC"/>
  </w:style>
  <w:style w:type="character" w:customStyle="1" w:styleId="WW8Num1z6">
    <w:name w:val="WW8Num1z6"/>
    <w:rsid w:val="00B55FDC"/>
  </w:style>
  <w:style w:type="character" w:customStyle="1" w:styleId="WW8Num1z7">
    <w:name w:val="WW8Num1z7"/>
    <w:rsid w:val="00B55FDC"/>
  </w:style>
  <w:style w:type="character" w:customStyle="1" w:styleId="WW8Num1z8">
    <w:name w:val="WW8Num1z8"/>
    <w:rsid w:val="00B55FDC"/>
  </w:style>
  <w:style w:type="paragraph" w:customStyle="1" w:styleId="Heading">
    <w:name w:val="Heading"/>
    <w:basedOn w:val="Normal"/>
    <w:next w:val="BodyText"/>
    <w:rsid w:val="00B55FDC"/>
    <w:pPr>
      <w:keepNext/>
      <w:spacing w:before="240" w:after="120"/>
    </w:pPr>
    <w:rPr>
      <w:rFonts w:ascii="Liberation Sans" w:eastAsia="Microsoft YaHei" w:hAnsi="Liberation Sans" w:cs="Mangal"/>
      <w:sz w:val="28"/>
      <w:szCs w:val="28"/>
    </w:rPr>
  </w:style>
  <w:style w:type="paragraph" w:styleId="BodyText">
    <w:name w:val="Body Text"/>
    <w:basedOn w:val="Normal"/>
    <w:rsid w:val="00B55FDC"/>
    <w:pPr>
      <w:spacing w:after="140" w:line="288" w:lineRule="auto"/>
    </w:pPr>
  </w:style>
  <w:style w:type="paragraph" w:styleId="List">
    <w:name w:val="List"/>
    <w:basedOn w:val="BodyText"/>
    <w:rsid w:val="00B55FDC"/>
    <w:rPr>
      <w:rFonts w:cs="Mangal"/>
    </w:rPr>
  </w:style>
  <w:style w:type="paragraph" w:styleId="Caption">
    <w:name w:val="caption"/>
    <w:basedOn w:val="Normal"/>
    <w:qFormat/>
    <w:rsid w:val="00B55FDC"/>
    <w:pPr>
      <w:suppressLineNumbers/>
      <w:spacing w:before="120" w:after="120"/>
    </w:pPr>
    <w:rPr>
      <w:rFonts w:cs="Mangal"/>
      <w:i/>
      <w:iCs/>
    </w:rPr>
  </w:style>
  <w:style w:type="paragraph" w:customStyle="1" w:styleId="Index">
    <w:name w:val="Index"/>
    <w:basedOn w:val="Normal"/>
    <w:rsid w:val="00B55FDC"/>
    <w:pPr>
      <w:suppressLineNumbers/>
    </w:pPr>
    <w:rPr>
      <w:rFonts w:cs="Mangal"/>
    </w:rPr>
  </w:style>
  <w:style w:type="paragraph" w:customStyle="1" w:styleId="TableContents">
    <w:name w:val="Table Contents"/>
    <w:basedOn w:val="Normal"/>
    <w:rsid w:val="00B55FDC"/>
    <w:pPr>
      <w:suppressLineNumbers/>
    </w:pPr>
  </w:style>
  <w:style w:type="paragraph" w:customStyle="1" w:styleId="TableHeading">
    <w:name w:val="Table Heading"/>
    <w:basedOn w:val="TableContents"/>
    <w:rsid w:val="00B55FDC"/>
    <w:pPr>
      <w:jc w:val="center"/>
    </w:pPr>
    <w:rPr>
      <w:b/>
      <w:bCs/>
    </w:rPr>
  </w:style>
  <w:style w:type="paragraph" w:styleId="BalloonText">
    <w:name w:val="Balloon Text"/>
    <w:basedOn w:val="Normal"/>
    <w:link w:val="BalloonTextChar"/>
    <w:uiPriority w:val="99"/>
    <w:semiHidden/>
    <w:unhideWhenUsed/>
    <w:rsid w:val="00483CBA"/>
    <w:rPr>
      <w:rFonts w:ascii="Tahoma" w:hAnsi="Tahoma" w:cs="Tahoma"/>
      <w:sz w:val="16"/>
      <w:szCs w:val="16"/>
    </w:rPr>
  </w:style>
  <w:style w:type="character" w:customStyle="1" w:styleId="BalloonTextChar">
    <w:name w:val="Balloon Text Char"/>
    <w:basedOn w:val="DefaultParagraphFont"/>
    <w:link w:val="BalloonText"/>
    <w:uiPriority w:val="99"/>
    <w:semiHidden/>
    <w:rsid w:val="00483CBA"/>
    <w:rPr>
      <w:rFonts w:ascii="Tahoma" w:hAnsi="Tahoma" w:cs="Tahoma"/>
      <w:sz w:val="16"/>
      <w:szCs w:val="16"/>
      <w:lang w:eastAsia="zh-CN"/>
    </w:rPr>
  </w:style>
</w:styles>
</file>

<file path=word/webSettings.xml><?xml version="1.0" encoding="utf-8"?>
<w:webSettings xmlns:r="http://schemas.openxmlformats.org/officeDocument/2006/relationships" xmlns:w="http://schemas.openxmlformats.org/wordprocessingml/2006/main">
  <w:divs>
    <w:div w:id="181825601">
      <w:bodyDiv w:val="1"/>
      <w:marLeft w:val="0"/>
      <w:marRight w:val="0"/>
      <w:marTop w:val="0"/>
      <w:marBottom w:val="0"/>
      <w:divBdr>
        <w:top w:val="none" w:sz="0" w:space="0" w:color="auto"/>
        <w:left w:val="none" w:sz="0" w:space="0" w:color="auto"/>
        <w:bottom w:val="none" w:sz="0" w:space="0" w:color="auto"/>
        <w:right w:val="none" w:sz="0" w:space="0" w:color="auto"/>
      </w:divBdr>
    </w:div>
    <w:div w:id="655769153">
      <w:bodyDiv w:val="1"/>
      <w:marLeft w:val="0"/>
      <w:marRight w:val="0"/>
      <w:marTop w:val="0"/>
      <w:marBottom w:val="0"/>
      <w:divBdr>
        <w:top w:val="none" w:sz="0" w:space="0" w:color="auto"/>
        <w:left w:val="none" w:sz="0" w:space="0" w:color="auto"/>
        <w:bottom w:val="none" w:sz="0" w:space="0" w:color="auto"/>
        <w:right w:val="none" w:sz="0" w:space="0" w:color="auto"/>
      </w:divBdr>
    </w:div>
    <w:div w:id="711685099">
      <w:bodyDiv w:val="1"/>
      <w:marLeft w:val="0"/>
      <w:marRight w:val="0"/>
      <w:marTop w:val="0"/>
      <w:marBottom w:val="0"/>
      <w:divBdr>
        <w:top w:val="none" w:sz="0" w:space="0" w:color="auto"/>
        <w:left w:val="none" w:sz="0" w:space="0" w:color="auto"/>
        <w:bottom w:val="none" w:sz="0" w:space="0" w:color="auto"/>
        <w:right w:val="none" w:sz="0" w:space="0" w:color="auto"/>
      </w:divBdr>
    </w:div>
    <w:div w:id="1557625305">
      <w:bodyDiv w:val="1"/>
      <w:marLeft w:val="0"/>
      <w:marRight w:val="0"/>
      <w:marTop w:val="0"/>
      <w:marBottom w:val="0"/>
      <w:divBdr>
        <w:top w:val="none" w:sz="0" w:space="0" w:color="auto"/>
        <w:left w:val="none" w:sz="0" w:space="0" w:color="auto"/>
        <w:bottom w:val="none" w:sz="0" w:space="0" w:color="auto"/>
        <w:right w:val="none" w:sz="0" w:space="0" w:color="auto"/>
      </w:divBdr>
    </w:div>
    <w:div w:id="16946448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8</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dc:creator>
  <cp:lastModifiedBy>KIETTEL</cp:lastModifiedBy>
  <cp:revision>117</cp:revision>
  <cp:lastPrinted>2019-04-16T07:04:00Z</cp:lastPrinted>
  <dcterms:created xsi:type="dcterms:W3CDTF">2016-12-05T15:52:00Z</dcterms:created>
  <dcterms:modified xsi:type="dcterms:W3CDTF">2019-04-16T07:04:00Z</dcterms:modified>
</cp:coreProperties>
</file>